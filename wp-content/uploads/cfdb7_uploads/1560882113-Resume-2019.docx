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0"/>
        <w:adjustRightInd w:val="false"/>
        <w:snapToGrid w:val="false"/>
        <w:rPr/>
      </w:pPr>
      <w:r>
        <w:rPr/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column">
                  <wp:posOffset>-83185</wp:posOffset>
                </wp:positionH>
                <wp:positionV relativeFrom="paragraph">
                  <wp:posOffset>-49530</wp:posOffset>
                </wp:positionV>
                <wp:extent cx="8397875" cy="10692131"/>
                <wp:effectExtent l="0" t="0" r="0" b="0"/>
                <wp:wrapNone/>
                <wp:docPr id="1027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397875" cy="10692131"/>
                        </a:xfrm>
                        <a:prstGeom prst="rect"/>
                        <a:solidFill>
                          <a:srgbClr val="f2f2f2"/>
                        </a:solidFill>
                      </wps:spPr>
                      <wps:txbx id="1027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highlight w:val="yellow"/>
                              </w:rPr>
                            </w:pPr>
                          </w:p>
                        </w:txbxContent>
                      </wps:txbx>
                      <wps:bodyPr anchor="ctr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color="#f2f2f2" stroked="f" style="position:absolute;margin-left:-6.55pt;margin-top:-3.9pt;width:661.25pt;height:841.9pt;z-index:-2147483645;mso-position-horizontal-relative:text;mso-position-vertical-relative:text;mso-width-relative:page;mso-height-relative:page;mso-wrap-distance-left:0.0pt;mso-wrap-distance-right:0.0pt;visibility:visible;v-text-anchor:middle;">
                <v:fill/>
                <v:textbox>
                  <w:txbxContent>
                    <w:p>
                      <w:pPr>
                        <w:pStyle w:val="style0"/>
                        <w:jc w:val="center"/>
                        <w:rPr>
                          <w:highlight w:val="yellow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27305</wp:posOffset>
                </wp:positionH>
                <wp:positionV relativeFrom="paragraph">
                  <wp:posOffset>38100</wp:posOffset>
                </wp:positionV>
                <wp:extent cx="7456168" cy="10589894"/>
                <wp:effectExtent l="0" t="0" r="0" b="0"/>
                <wp:wrapNone/>
                <wp:docPr id="1028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456168" cy="10589894"/>
                        </a:xfrm>
                        <a:prstGeom prst="rect"/>
                        <a:ln cmpd="sng" cap="flat" w="101600">
                          <a:solidFill>
                            <a:srgbClr val="1f4d78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ed="f" stroked="t" style="position:absolute;margin-left:2.15pt;margin-top:3.0pt;width:587.1pt;height:833.85pt;z-index:4;mso-position-horizontal-relative:text;mso-position-vertical-relative:text;mso-width-relative:page;mso-height-relative:page;mso-wrap-distance-left:0.0pt;mso-wrap-distance-right:0.0pt;visibility:visible;">
                <v:stroke joinstyle="miter" color="#1f4d78" weight="8.0pt"/>
                <v:fill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column">
                  <wp:posOffset>2306955</wp:posOffset>
                </wp:positionH>
                <wp:positionV relativeFrom="paragraph">
                  <wp:posOffset>-5080</wp:posOffset>
                </wp:positionV>
                <wp:extent cx="5210175" cy="10692131"/>
                <wp:effectExtent l="0" t="0" r="0" b="0"/>
                <wp:wrapNone/>
                <wp:docPr id="1029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210175" cy="10692131"/>
                        </a:xfrm>
                        <a:prstGeom prst="rect"/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filled="f" stroked="f" style="position:absolute;margin-left:181.65pt;margin-top:-0.4pt;width:410.25pt;height:841.9pt;z-index:-2147483644;mso-position-horizontal-relative:text;mso-position-vertical-relative:text;mso-width-relative:page;mso-height-relative:page;mso-wrap-distance-left:0.0pt;mso-wrap-distance-right:0.0pt;visibility:visible;">
                <v:fill/>
              </v:rect>
            </w:pict>
          </mc:Fallback>
        </mc:AlternateContent>
      </w: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  <w:r>
        <w:rPr/>
        <mc:AlternateContent>
          <mc:Choice Requires="wps">
            <w:drawing>
              <wp:anchor distT="0" distB="0" distL="0" distR="0" simplePos="false" relativeHeight="29" behindDoc="false" locked="false" layoutInCell="true" allowOverlap="true">
                <wp:simplePos x="0" y="0"/>
                <wp:positionH relativeFrom="column">
                  <wp:posOffset>2798445</wp:posOffset>
                </wp:positionH>
                <wp:positionV relativeFrom="paragraph">
                  <wp:posOffset>99060</wp:posOffset>
                </wp:positionV>
                <wp:extent cx="1410334" cy="345440"/>
                <wp:effectExtent l="0" t="0" r="0" b="0"/>
                <wp:wrapNone/>
                <wp:docPr id="1030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10334" cy="345440"/>
                        </a:xfrm>
                        <a:prstGeom prst="rect"/>
                      </wps:spPr>
                      <wps:txbx id="1030">
                        <w:txbxContent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spacing w:lineRule="exact" w:line="400"/>
                              <w:rPr>
                                <w:rFonts w:ascii="Arial Unicode MS" w:cs="Arial Unicode MS" w:eastAsia="Arial Unicode MS" w:hAnsi="Arial Unicode MS"/>
                                <w:color w:val="244061"/>
                                <w:szCs w:val="24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kern w:val="24"/>
                                <w:sz w:val="28"/>
                                <w:szCs w:val="56"/>
                              </w:rPr>
                              <w:t>EDUCATION</w:t>
                            </w:r>
                          </w:p>
                        </w:txbxContent>
                      </wps:txbx>
                      <wps:bodyPr upright="tru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filled="f" stroked="f" style="position:absolute;margin-left:220.35pt;margin-top:7.8pt;width:111.05pt;height:27.2pt;z-index:29;mso-position-horizontal-relative:text;mso-position-vertical-relative:text;mso-width-relative:page;mso-height-relative:page;mso-wrap-distance-left:0.0pt;mso-wrap-distance-right:0.0pt;visibility:visible;">
                <v:fill/>
                <v:textbox style="mso-fit-shape-to-text:true;">
                  <w:txbxContent>
                    <w:p>
                      <w:pPr>
                        <w:pStyle w:val="style0"/>
                        <w:adjustRightInd w:val="false"/>
                        <w:snapToGrid w:val="false"/>
                        <w:spacing w:lineRule="exact" w:line="400"/>
                        <w:rPr>
                          <w:rFonts w:ascii="Arial Unicode MS" w:cs="Arial Unicode MS" w:eastAsia="Arial Unicode MS" w:hAnsi="Arial Unicode MS"/>
                          <w:color w:val="244061"/>
                          <w:szCs w:val="24"/>
                        </w:rPr>
                      </w:pP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kern w:val="24"/>
                          <w:sz w:val="28"/>
                          <w:szCs w:val="56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2367915</wp:posOffset>
                </wp:positionH>
                <wp:positionV relativeFrom="paragraph">
                  <wp:posOffset>136525</wp:posOffset>
                </wp:positionV>
                <wp:extent cx="360045" cy="360044"/>
                <wp:effectExtent l="0" t="0" r="0" b="0"/>
                <wp:wrapNone/>
                <wp:docPr id="1031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60045" cy="360044"/>
                        </a:xfrm>
                        <a:prstGeom prst="flowChartAlternateProcess"/>
                        <a:solidFill>
                          <a:srgbClr val="1f4d78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center" xrange="0,10800"/>
                </v:handles>
              </v:shapetype>
              <v:shape id="1031" type="#_x0000_t176" fillcolor="#1f4d78" stroked="f" style="position:absolute;margin-left:186.45pt;margin-top:10.75pt;width:28.35pt;height:28.35pt;z-index:6;mso-position-horizontal-relative:text;mso-position-vertical-relative:text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2503170</wp:posOffset>
                </wp:positionH>
                <wp:positionV relativeFrom="paragraph">
                  <wp:posOffset>3340734</wp:posOffset>
                </wp:positionV>
                <wp:extent cx="222250" cy="213995"/>
                <wp:effectExtent l="0" t="0" r="0" b="0"/>
                <wp:wrapNone/>
                <wp:docPr id="1032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2250" cy="21399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4" h="100" stroke="1">
                              <a:moveTo>
                                <a:pt x="15" y="30"/>
                              </a:moveTo>
                              <a:cubicBezTo>
                                <a:pt x="39" y="30"/>
                                <a:pt x="39" y="30"/>
                                <a:pt x="39" y="30"/>
                              </a:cubicBezTo>
                              <a:cubicBezTo>
                                <a:pt x="47" y="44"/>
                                <a:pt x="47" y="44"/>
                                <a:pt x="47" y="44"/>
                              </a:cubicBezTo>
                              <a:cubicBezTo>
                                <a:pt x="54" y="53"/>
                                <a:pt x="54" y="53"/>
                                <a:pt x="54" y="53"/>
                              </a:cubicBezTo>
                              <a:cubicBezTo>
                                <a:pt x="69" y="30"/>
                                <a:pt x="69" y="30"/>
                                <a:pt x="69" y="30"/>
                              </a:cubicBezTo>
                              <a:cubicBezTo>
                                <a:pt x="96" y="30"/>
                                <a:pt x="96" y="30"/>
                                <a:pt x="96" y="30"/>
                              </a:cubicBezTo>
                              <a:cubicBezTo>
                                <a:pt x="104" y="53"/>
                                <a:pt x="104" y="53"/>
                                <a:pt x="104" y="53"/>
                              </a:cubicBezTo>
                              <a:cubicBezTo>
                                <a:pt x="100" y="66"/>
                                <a:pt x="100" y="66"/>
                                <a:pt x="100" y="66"/>
                              </a:cubicBezTo>
                              <a:cubicBezTo>
                                <a:pt x="96" y="65"/>
                                <a:pt x="96" y="65"/>
                                <a:pt x="96" y="65"/>
                              </a:cubicBezTo>
                              <a:cubicBezTo>
                                <a:pt x="97" y="55"/>
                                <a:pt x="97" y="55"/>
                                <a:pt x="97" y="55"/>
                              </a:cubicBezTo>
                              <a:cubicBezTo>
                                <a:pt x="94" y="47"/>
                                <a:pt x="94" y="47"/>
                                <a:pt x="94" y="47"/>
                              </a:cubicBezTo>
                              <a:cubicBezTo>
                                <a:pt x="93" y="65"/>
                                <a:pt x="93" y="65"/>
                                <a:pt x="93" y="65"/>
                              </a:cubicBezTo>
                              <a:cubicBezTo>
                                <a:pt x="90" y="100"/>
                                <a:pt x="90" y="100"/>
                                <a:pt x="90" y="100"/>
                              </a:cubicBezTo>
                              <a:cubicBezTo>
                                <a:pt x="83" y="100"/>
                                <a:pt x="83" y="100"/>
                                <a:pt x="83" y="100"/>
                              </a:cubicBezTo>
                              <a:cubicBezTo>
                                <a:pt x="83" y="68"/>
                                <a:pt x="83" y="68"/>
                                <a:pt x="83" y="68"/>
                              </a:cubicBezTo>
                              <a:cubicBezTo>
                                <a:pt x="79" y="68"/>
                                <a:pt x="79" y="68"/>
                                <a:pt x="79" y="68"/>
                              </a:cubicBezTo>
                              <a:cubicBezTo>
                                <a:pt x="74" y="100"/>
                                <a:pt x="74" y="100"/>
                                <a:pt x="74" y="100"/>
                              </a:cubicBezTo>
                              <a:cubicBezTo>
                                <a:pt x="67" y="100"/>
                                <a:pt x="67" y="100"/>
                                <a:pt x="67" y="100"/>
                              </a:cubicBezTo>
                              <a:cubicBezTo>
                                <a:pt x="69" y="65"/>
                                <a:pt x="69" y="65"/>
                                <a:pt x="69" y="65"/>
                              </a:cubicBezTo>
                              <a:cubicBezTo>
                                <a:pt x="69" y="48"/>
                                <a:pt x="69" y="48"/>
                                <a:pt x="69" y="48"/>
                              </a:cubicBezTo>
                              <a:cubicBezTo>
                                <a:pt x="53" y="61"/>
                                <a:pt x="53" y="61"/>
                                <a:pt x="53" y="61"/>
                              </a:cubicBezTo>
                              <a:cubicBezTo>
                                <a:pt x="41" y="53"/>
                                <a:pt x="41" y="53"/>
                                <a:pt x="41" y="53"/>
                              </a:cubicBezTo>
                              <a:cubicBezTo>
                                <a:pt x="41" y="65"/>
                                <a:pt x="41" y="65"/>
                                <a:pt x="41" y="65"/>
                              </a:cubicBezTo>
                              <a:cubicBezTo>
                                <a:pt x="37" y="100"/>
                                <a:pt x="37" y="100"/>
                                <a:pt x="37" y="100"/>
                              </a:cubicBezTo>
                              <a:cubicBezTo>
                                <a:pt x="30" y="100"/>
                                <a:pt x="30" y="100"/>
                                <a:pt x="30" y="100"/>
                              </a:cubicBezTo>
                              <a:cubicBezTo>
                                <a:pt x="30" y="68"/>
                                <a:pt x="30" y="68"/>
                                <a:pt x="30" y="68"/>
                              </a:cubicBezTo>
                              <a:cubicBezTo>
                                <a:pt x="27" y="68"/>
                                <a:pt x="27" y="68"/>
                                <a:pt x="27" y="68"/>
                              </a:cubicBezTo>
                              <a:cubicBezTo>
                                <a:pt x="20" y="100"/>
                                <a:pt x="20" y="100"/>
                                <a:pt x="20" y="100"/>
                              </a:cubicBezTo>
                              <a:cubicBezTo>
                                <a:pt x="14" y="100"/>
                                <a:pt x="14" y="100"/>
                                <a:pt x="14" y="100"/>
                              </a:cubicBezTo>
                              <a:cubicBezTo>
                                <a:pt x="16" y="65"/>
                                <a:pt x="16" y="65"/>
                                <a:pt x="16" y="65"/>
                              </a:cubicBezTo>
                              <a:cubicBezTo>
                                <a:pt x="16" y="49"/>
                                <a:pt x="16" y="49"/>
                                <a:pt x="16" y="49"/>
                              </a:cubicBezTo>
                              <a:cubicBezTo>
                                <a:pt x="7" y="60"/>
                                <a:pt x="7" y="60"/>
                                <a:pt x="7" y="60"/>
                              </a:cubicBezTo>
                              <a:cubicBezTo>
                                <a:pt x="7" y="65"/>
                                <a:pt x="7" y="65"/>
                                <a:pt x="7" y="65"/>
                              </a:cubicBezTo>
                              <a:cubicBezTo>
                                <a:pt x="10" y="65"/>
                                <a:pt x="10" y="65"/>
                                <a:pt x="10" y="65"/>
                              </a:cubicBezTo>
                              <a:cubicBezTo>
                                <a:pt x="10" y="89"/>
                                <a:pt x="10" y="89"/>
                                <a:pt x="10" y="89"/>
                              </a:cubicBezTo>
                              <a:cubicBezTo>
                                <a:pt x="0" y="89"/>
                                <a:pt x="0" y="89"/>
                                <a:pt x="0" y="89"/>
                              </a:cubicBezTo>
                              <a:cubicBezTo>
                                <a:pt x="0" y="65"/>
                                <a:pt x="0" y="65"/>
                                <a:pt x="0" y="65"/>
                              </a:cubicBezTo>
                              <a:cubicBezTo>
                                <a:pt x="3" y="65"/>
                                <a:pt x="3" y="65"/>
                                <a:pt x="3" y="65"/>
                              </a:cubicBezTo>
                              <a:cubicBezTo>
                                <a:pt x="3" y="60"/>
                                <a:pt x="3" y="60"/>
                                <a:pt x="3" y="60"/>
                              </a:cubicBezTo>
                              <a:cubicBezTo>
                                <a:pt x="1" y="59"/>
                                <a:pt x="1" y="59"/>
                                <a:pt x="1" y="59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86" y="4"/>
                              </a:moveTo>
                              <a:cubicBezTo>
                                <a:pt x="80" y="0"/>
                                <a:pt x="73" y="2"/>
                                <a:pt x="70" y="8"/>
                              </a:cubicBezTo>
                              <a:cubicBezTo>
                                <a:pt x="67" y="13"/>
                                <a:pt x="68" y="20"/>
                                <a:pt x="74" y="24"/>
                              </a:cubicBezTo>
                              <a:cubicBezTo>
                                <a:pt x="79" y="27"/>
                                <a:pt x="87" y="25"/>
                                <a:pt x="90" y="20"/>
                              </a:cubicBezTo>
                              <a:cubicBezTo>
                                <a:pt x="93" y="14"/>
                                <a:pt x="91" y="7"/>
                                <a:pt x="86" y="4"/>
                              </a:cubicBezTo>
                              <a:close/>
                              <a:moveTo>
                                <a:pt x="22" y="4"/>
                              </a:moveTo>
                              <a:cubicBezTo>
                                <a:pt x="28" y="0"/>
                                <a:pt x="35" y="2"/>
                                <a:pt x="38" y="8"/>
                              </a:cubicBezTo>
                              <a:cubicBezTo>
                                <a:pt x="41" y="13"/>
                                <a:pt x="40" y="20"/>
                                <a:pt x="34" y="24"/>
                              </a:cubicBezTo>
                              <a:cubicBezTo>
                                <a:pt x="29" y="27"/>
                                <a:pt x="21" y="25"/>
                                <a:pt x="18" y="20"/>
                              </a:cubicBezTo>
                              <a:cubicBezTo>
                                <a:pt x="15" y="14"/>
                                <a:pt x="17" y="7"/>
                                <a:pt x="22" y="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104,100" path="m15,30c39,30,39,30,39,30c47,44,47,44,47,44c54,53,54,53,54,53c69,30,69,30,69,30c96,30,96,30,96,30c104,53,104,53,104,53c100,66,100,66,100,66c96,65,96,65,96,65c97,55,97,55,97,55c94,47,94,47,94,47c93,65,93,65,93,65c90,100,90,100,90,100c83,100,83,100,83,100c83,68,83,68,83,68c79,68,79,68,79,68c74,100,74,100,74,100c67,100,67,100,67,100c69,65,69,65,69,65c69,48,69,48,69,48c53,61,53,61,53,61c41,53,41,53,41,53c41,65,41,65,41,65c37,100,37,100,37,100c30,100,30,100,30,100c30,68,30,68,30,68c27,68,27,68,27,68c20,100,20,100,20,100c14,100,14,100,14,100c16,65,16,65,16,65c16,49,16,49,16,49c7,60,7,60,7,60c7,65,7,65,7,65c10,65,10,65,10,65c10,89,10,89,10,89c0,89,0,89,0,89c0,65,0,65,0,65c3,65,3,65,3,65c3,60,3,60,3,60c1,59,1,59,1,59c15,30,15,30,15,30xm86,4c80,0,73,2,70,8c67,13,68,20,74,24c79,27,87,25,90,20c93,14,91,7,86,4xm22,4c28,0,35,2,38,8c41,13,40,20,34,24c29,27,21,25,18,20c15,14,17,7,22,4xe" fillcolor="white" stroked="f" style="position:absolute;margin-left:197.1pt;margin-top:263.05pt;width:17.5pt;height:16.85pt;z-index:10;mso-position-horizontal-relative:text;mso-position-vertical-relative:text;mso-width-relative:page;mso-height-relative:page;mso-wrap-distance-left:0.0pt;mso-wrap-distance-right:0.0pt;visibility:visible;">
                <v:fill/>
                <v:path textboxrect="0,0,104,100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2426335</wp:posOffset>
                </wp:positionH>
                <wp:positionV relativeFrom="paragraph">
                  <wp:posOffset>3275965</wp:posOffset>
                </wp:positionV>
                <wp:extent cx="360044" cy="360043"/>
                <wp:effectExtent l="0" t="0" r="0" b="0"/>
                <wp:wrapNone/>
                <wp:docPr id="1033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60044" cy="360043"/>
                        </a:xfrm>
                        <a:prstGeom prst="flowChartAlternateProcess"/>
                        <a:solidFill>
                          <a:srgbClr val="1f4d78"/>
                        </a:solidFill>
                        <a:ln cmpd="sng" cap="flat" w="19050">
                          <a:solidFill>
                            <a:srgbClr val="1f4d78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3" type="#_x0000_t176" fillcolor="#1f4d78" style="position:absolute;margin-left:191.05pt;margin-top:257.95pt;width:28.35pt;height:28.35pt;z-index:9;mso-position-horizontal-relative:text;mso-position-vertical-relative:text;mso-width-relative:page;mso-height-relative:page;mso-wrap-distance-left:0.0pt;mso-wrap-distance-right:0.0pt;visibility:visible;">
                <v:stroke joinstyle="miter" color="#1f4d78" weight="1.5pt"/>
                <v:fill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2837180</wp:posOffset>
                </wp:positionH>
                <wp:positionV relativeFrom="paragraph">
                  <wp:posOffset>3618865</wp:posOffset>
                </wp:positionV>
                <wp:extent cx="4157980" cy="634"/>
                <wp:effectExtent l="0" t="0" r="0" b="0"/>
                <wp:wrapNone/>
                <wp:docPr id="1034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4157980" cy="634"/>
                        </a:xfrm>
                        <a:prstGeom prst="straightConnector1"/>
                        <a:ln cmpd="sng" cap="flat" w="15875">
                          <a:solidFill>
                            <a:srgbClr val="1f4d78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34" type="#_x0000_t32" filled="f" style="position:absolute;margin-left:223.4pt;margin-top:284.95pt;width:327.4pt;height:0.05pt;z-index:11;mso-position-horizontal-relative:text;mso-position-vertical-relative:text;mso-width-relative:page;mso-height-relative:page;mso-wrap-distance-left:0.0pt;mso-wrap-distance-right:0.0pt;visibility:visible;flip:y;">
                <v:stroke joinstyle="miter" color="#1f4d78" weight="1.25pt"/>
                <v:fill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2485390</wp:posOffset>
                </wp:positionH>
                <wp:positionV relativeFrom="paragraph">
                  <wp:posOffset>6528435</wp:posOffset>
                </wp:positionV>
                <wp:extent cx="222250" cy="213993"/>
                <wp:effectExtent l="0" t="0" r="0" b="0"/>
                <wp:wrapNone/>
                <wp:docPr id="1035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2250" cy="213993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4" h="100" stroke="1">
                              <a:moveTo>
                                <a:pt x="15" y="30"/>
                              </a:moveTo>
                              <a:cubicBezTo>
                                <a:pt x="39" y="30"/>
                                <a:pt x="39" y="30"/>
                                <a:pt x="39" y="30"/>
                              </a:cubicBezTo>
                              <a:cubicBezTo>
                                <a:pt x="47" y="44"/>
                                <a:pt x="47" y="44"/>
                                <a:pt x="47" y="44"/>
                              </a:cubicBezTo>
                              <a:cubicBezTo>
                                <a:pt x="54" y="53"/>
                                <a:pt x="54" y="53"/>
                                <a:pt x="54" y="53"/>
                              </a:cubicBezTo>
                              <a:cubicBezTo>
                                <a:pt x="69" y="30"/>
                                <a:pt x="69" y="30"/>
                                <a:pt x="69" y="30"/>
                              </a:cubicBezTo>
                              <a:cubicBezTo>
                                <a:pt x="96" y="30"/>
                                <a:pt x="96" y="30"/>
                                <a:pt x="96" y="30"/>
                              </a:cubicBezTo>
                              <a:cubicBezTo>
                                <a:pt x="104" y="53"/>
                                <a:pt x="104" y="53"/>
                                <a:pt x="104" y="53"/>
                              </a:cubicBezTo>
                              <a:cubicBezTo>
                                <a:pt x="100" y="66"/>
                                <a:pt x="100" y="66"/>
                                <a:pt x="100" y="66"/>
                              </a:cubicBezTo>
                              <a:cubicBezTo>
                                <a:pt x="96" y="65"/>
                                <a:pt x="96" y="65"/>
                                <a:pt x="96" y="65"/>
                              </a:cubicBezTo>
                              <a:cubicBezTo>
                                <a:pt x="97" y="55"/>
                                <a:pt x="97" y="55"/>
                                <a:pt x="97" y="55"/>
                              </a:cubicBezTo>
                              <a:cubicBezTo>
                                <a:pt x="94" y="47"/>
                                <a:pt x="94" y="47"/>
                                <a:pt x="94" y="47"/>
                              </a:cubicBezTo>
                              <a:cubicBezTo>
                                <a:pt x="93" y="65"/>
                                <a:pt x="93" y="65"/>
                                <a:pt x="93" y="65"/>
                              </a:cubicBezTo>
                              <a:cubicBezTo>
                                <a:pt x="90" y="100"/>
                                <a:pt x="90" y="100"/>
                                <a:pt x="90" y="100"/>
                              </a:cubicBezTo>
                              <a:cubicBezTo>
                                <a:pt x="83" y="100"/>
                                <a:pt x="83" y="100"/>
                                <a:pt x="83" y="100"/>
                              </a:cubicBezTo>
                              <a:cubicBezTo>
                                <a:pt x="83" y="68"/>
                                <a:pt x="83" y="68"/>
                                <a:pt x="83" y="68"/>
                              </a:cubicBezTo>
                              <a:cubicBezTo>
                                <a:pt x="79" y="68"/>
                                <a:pt x="79" y="68"/>
                                <a:pt x="79" y="68"/>
                              </a:cubicBezTo>
                              <a:cubicBezTo>
                                <a:pt x="74" y="100"/>
                                <a:pt x="74" y="100"/>
                                <a:pt x="74" y="100"/>
                              </a:cubicBezTo>
                              <a:cubicBezTo>
                                <a:pt x="67" y="100"/>
                                <a:pt x="67" y="100"/>
                                <a:pt x="67" y="100"/>
                              </a:cubicBezTo>
                              <a:cubicBezTo>
                                <a:pt x="69" y="65"/>
                                <a:pt x="69" y="65"/>
                                <a:pt x="69" y="65"/>
                              </a:cubicBezTo>
                              <a:cubicBezTo>
                                <a:pt x="69" y="48"/>
                                <a:pt x="69" y="48"/>
                                <a:pt x="69" y="48"/>
                              </a:cubicBezTo>
                              <a:cubicBezTo>
                                <a:pt x="53" y="61"/>
                                <a:pt x="53" y="61"/>
                                <a:pt x="53" y="61"/>
                              </a:cubicBezTo>
                              <a:cubicBezTo>
                                <a:pt x="41" y="53"/>
                                <a:pt x="41" y="53"/>
                                <a:pt x="41" y="53"/>
                              </a:cubicBezTo>
                              <a:cubicBezTo>
                                <a:pt x="41" y="65"/>
                                <a:pt x="41" y="65"/>
                                <a:pt x="41" y="65"/>
                              </a:cubicBezTo>
                              <a:cubicBezTo>
                                <a:pt x="37" y="100"/>
                                <a:pt x="37" y="100"/>
                                <a:pt x="37" y="100"/>
                              </a:cubicBezTo>
                              <a:cubicBezTo>
                                <a:pt x="30" y="100"/>
                                <a:pt x="30" y="100"/>
                                <a:pt x="30" y="100"/>
                              </a:cubicBezTo>
                              <a:cubicBezTo>
                                <a:pt x="30" y="68"/>
                                <a:pt x="30" y="68"/>
                                <a:pt x="30" y="68"/>
                              </a:cubicBezTo>
                              <a:cubicBezTo>
                                <a:pt x="27" y="68"/>
                                <a:pt x="27" y="68"/>
                                <a:pt x="27" y="68"/>
                              </a:cubicBezTo>
                              <a:cubicBezTo>
                                <a:pt x="20" y="100"/>
                                <a:pt x="20" y="100"/>
                                <a:pt x="20" y="100"/>
                              </a:cubicBezTo>
                              <a:cubicBezTo>
                                <a:pt x="14" y="100"/>
                                <a:pt x="14" y="100"/>
                                <a:pt x="14" y="100"/>
                              </a:cubicBezTo>
                              <a:cubicBezTo>
                                <a:pt x="16" y="65"/>
                                <a:pt x="16" y="65"/>
                                <a:pt x="16" y="65"/>
                              </a:cubicBezTo>
                              <a:cubicBezTo>
                                <a:pt x="16" y="49"/>
                                <a:pt x="16" y="49"/>
                                <a:pt x="16" y="49"/>
                              </a:cubicBezTo>
                              <a:cubicBezTo>
                                <a:pt x="7" y="60"/>
                                <a:pt x="7" y="60"/>
                                <a:pt x="7" y="60"/>
                              </a:cubicBezTo>
                              <a:cubicBezTo>
                                <a:pt x="7" y="65"/>
                                <a:pt x="7" y="65"/>
                                <a:pt x="7" y="65"/>
                              </a:cubicBezTo>
                              <a:cubicBezTo>
                                <a:pt x="10" y="65"/>
                                <a:pt x="10" y="65"/>
                                <a:pt x="10" y="65"/>
                              </a:cubicBezTo>
                              <a:cubicBezTo>
                                <a:pt x="10" y="89"/>
                                <a:pt x="10" y="89"/>
                                <a:pt x="10" y="89"/>
                              </a:cubicBezTo>
                              <a:cubicBezTo>
                                <a:pt x="0" y="89"/>
                                <a:pt x="0" y="89"/>
                                <a:pt x="0" y="89"/>
                              </a:cubicBezTo>
                              <a:cubicBezTo>
                                <a:pt x="0" y="65"/>
                                <a:pt x="0" y="65"/>
                                <a:pt x="0" y="65"/>
                              </a:cubicBezTo>
                              <a:cubicBezTo>
                                <a:pt x="3" y="65"/>
                                <a:pt x="3" y="65"/>
                                <a:pt x="3" y="65"/>
                              </a:cubicBezTo>
                              <a:cubicBezTo>
                                <a:pt x="3" y="60"/>
                                <a:pt x="3" y="60"/>
                                <a:pt x="3" y="60"/>
                              </a:cubicBezTo>
                              <a:cubicBezTo>
                                <a:pt x="1" y="59"/>
                                <a:pt x="1" y="59"/>
                                <a:pt x="1" y="59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86" y="4"/>
                              </a:moveTo>
                              <a:cubicBezTo>
                                <a:pt x="80" y="0"/>
                                <a:pt x="73" y="2"/>
                                <a:pt x="70" y="8"/>
                              </a:cubicBezTo>
                              <a:cubicBezTo>
                                <a:pt x="67" y="13"/>
                                <a:pt x="68" y="20"/>
                                <a:pt x="74" y="24"/>
                              </a:cubicBezTo>
                              <a:cubicBezTo>
                                <a:pt x="79" y="27"/>
                                <a:pt x="87" y="25"/>
                                <a:pt x="90" y="20"/>
                              </a:cubicBezTo>
                              <a:cubicBezTo>
                                <a:pt x="93" y="14"/>
                                <a:pt x="91" y="7"/>
                                <a:pt x="86" y="4"/>
                              </a:cubicBezTo>
                              <a:close/>
                              <a:moveTo>
                                <a:pt x="22" y="4"/>
                              </a:moveTo>
                              <a:cubicBezTo>
                                <a:pt x="28" y="0"/>
                                <a:pt x="35" y="2"/>
                                <a:pt x="38" y="8"/>
                              </a:cubicBezTo>
                              <a:cubicBezTo>
                                <a:pt x="41" y="13"/>
                                <a:pt x="40" y="20"/>
                                <a:pt x="34" y="24"/>
                              </a:cubicBezTo>
                              <a:cubicBezTo>
                                <a:pt x="29" y="27"/>
                                <a:pt x="21" y="25"/>
                                <a:pt x="18" y="20"/>
                              </a:cubicBezTo>
                              <a:cubicBezTo>
                                <a:pt x="15" y="14"/>
                                <a:pt x="17" y="7"/>
                                <a:pt x="22" y="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5" coordsize="104,100" path="m15,30c39,30,39,30,39,30c47,44,47,44,47,44c54,53,54,53,54,53c69,30,69,30,69,30c96,30,96,30,96,30c104,53,104,53,104,53c100,66,100,66,100,66c96,65,96,65,96,65c97,55,97,55,97,55c94,47,94,47,94,47c93,65,93,65,93,65c90,100,90,100,90,100c83,100,83,100,83,100c83,68,83,68,83,68c79,68,79,68,79,68c74,100,74,100,74,100c67,100,67,100,67,100c69,65,69,65,69,65c69,48,69,48,69,48c53,61,53,61,53,61c41,53,41,53,41,53c41,65,41,65,41,65c37,100,37,100,37,100c30,100,30,100,30,100c30,68,30,68,30,68c27,68,27,68,27,68c20,100,20,100,20,100c14,100,14,100,14,100c16,65,16,65,16,65c16,49,16,49,16,49c7,60,7,60,7,60c7,65,7,65,7,65c10,65,10,65,10,65c10,89,10,89,10,89c0,89,0,89,0,89c0,65,0,65,0,65c3,65,3,65,3,65c3,60,3,60,3,60c1,59,1,59,1,59c15,30,15,30,15,30xm86,4c80,0,73,2,70,8c67,13,68,20,74,24c79,27,87,25,90,20c93,14,91,7,86,4xm22,4c28,0,35,2,38,8c41,13,40,20,34,24c29,27,21,25,18,20c15,14,17,7,22,4xe" fillcolor="white" stroked="f" style="position:absolute;margin-left:195.7pt;margin-top:514.05pt;width:17.5pt;height:16.85pt;z-index:13;mso-position-horizontal-relative:text;mso-position-vertical-relative:text;mso-width-relative:page;mso-height-relative:page;mso-wrap-distance-left:0.0pt;mso-wrap-distance-right:0.0pt;visibility:visible;">
                <v:fill/>
                <v:path textboxrect="0,0,104,100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2828290</wp:posOffset>
                </wp:positionH>
                <wp:positionV relativeFrom="paragraph">
                  <wp:posOffset>6790690</wp:posOffset>
                </wp:positionV>
                <wp:extent cx="4118610" cy="634"/>
                <wp:effectExtent l="0" t="0" r="0" b="0"/>
                <wp:wrapNone/>
                <wp:docPr id="1036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4118610" cy="634"/>
                        </a:xfrm>
                        <a:prstGeom prst="straightConnector1"/>
                        <a:ln cmpd="sng" cap="flat" w="15875">
                          <a:solidFill>
                            <a:srgbClr val="1f4d78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type="#_x0000_t32" filled="f" style="position:absolute;margin-left:222.7pt;margin-top:534.7pt;width:324.3pt;height:0.05pt;z-index:14;mso-position-horizontal-relative:text;mso-position-vertical-relative:text;mso-width-relative:page;mso-height-relative:page;mso-wrap-distance-left:0.0pt;mso-wrap-distance-right:0.0pt;visibility:visible;flip:y;">
                <v:stroke joinstyle="miter" color="#1f4d78" weight="1.25pt"/>
                <v:fill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2426970</wp:posOffset>
                </wp:positionH>
                <wp:positionV relativeFrom="paragraph">
                  <wp:posOffset>6463665</wp:posOffset>
                </wp:positionV>
                <wp:extent cx="360042" cy="360044"/>
                <wp:effectExtent l="0" t="0" r="0" b="0"/>
                <wp:wrapNone/>
                <wp:docPr id="1037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60042" cy="360044"/>
                        </a:xfrm>
                        <a:prstGeom prst="flowChartAlternateProcess"/>
                        <a:solidFill>
                          <a:srgbClr val="1f4d78"/>
                        </a:solidFill>
                        <a:ln cmpd="sng" cap="flat" w="19050">
                          <a:solidFill>
                            <a:srgbClr val="1f4d78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7" type="#_x0000_t176" fillcolor="#1f4d78" style="position:absolute;margin-left:191.1pt;margin-top:508.95pt;width:28.35pt;height:28.35pt;z-index:12;mso-position-horizontal-relative:text;mso-position-vertical-relative:text;mso-width-relative:page;mso-height-relative:page;mso-wrap-distance-left:0.0pt;mso-wrap-distance-right:0.0pt;visibility:visible;">
                <v:stroke joinstyle="miter" color="#1f4d78" weight="1.5pt"/>
                <v:fill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column">
                  <wp:posOffset>2531745</wp:posOffset>
                </wp:positionH>
                <wp:positionV relativeFrom="paragraph">
                  <wp:posOffset>8328025</wp:posOffset>
                </wp:positionV>
                <wp:extent cx="217802" cy="198118"/>
                <wp:effectExtent l="0" t="0" r="0" b="0"/>
                <wp:wrapNone/>
                <wp:docPr id="1038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7802" cy="19811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3" h="57" stroke="1">
                              <a:moveTo>
                                <a:pt x="0" y="55"/>
                              </a:moveTo>
                              <a:cubicBezTo>
                                <a:pt x="0" y="55"/>
                                <a:pt x="0" y="57"/>
                                <a:pt x="4" y="57"/>
                              </a:cubicBezTo>
                              <a:cubicBezTo>
                                <a:pt x="3" y="54"/>
                                <a:pt x="11" y="45"/>
                                <a:pt x="11" y="45"/>
                              </a:cubicBezTo>
                              <a:cubicBezTo>
                                <a:pt x="11" y="45"/>
                                <a:pt x="25" y="54"/>
                                <a:pt x="40" y="39"/>
                              </a:cubicBezTo>
                              <a:cubicBezTo>
                                <a:pt x="54" y="23"/>
                                <a:pt x="44" y="11"/>
                                <a:pt x="63" y="0"/>
                              </a:cubicBezTo>
                              <a:cubicBezTo>
                                <a:pt x="17" y="10"/>
                                <a:pt x="7" y="24"/>
                                <a:pt x="8" y="43"/>
                              </a:cubicBezTo>
                              <a:cubicBezTo>
                                <a:pt x="12" y="34"/>
                                <a:pt x="24" y="22"/>
                                <a:pt x="34" y="17"/>
                              </a:cubicBezTo>
                              <a:cubicBezTo>
                                <a:pt x="17" y="29"/>
                                <a:pt x="5" y="47"/>
                                <a:pt x="0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2e74b5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8" coordsize="63,57" path="m0,55c0,55,0,57,4,57c3,54,11,45,11,45c11,45,25,54,40,39c54,23,44,11,63,0c17,10,7,24,8,43c12,34,24,22,34,17c17,29,5,47,0,55xe" fillcolor="white" stroked="t" style="position:absolute;margin-left:199.35pt;margin-top:655.75pt;width:17.15pt;height:15.6pt;z-index:16;mso-position-horizontal-relative:text;mso-position-vertical-relative:text;mso-width-relative:page;mso-height-relative:page;mso-wrap-distance-left:0.0pt;mso-wrap-distance-right:0.0pt;visibility:visible;">
                <v:stroke joinstyle="miter" color="#2e74b5"/>
                <v:fill/>
                <v:path textboxrect="0,0,63,57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column">
                  <wp:posOffset>2466340</wp:posOffset>
                </wp:positionH>
                <wp:positionV relativeFrom="paragraph">
                  <wp:posOffset>8239760</wp:posOffset>
                </wp:positionV>
                <wp:extent cx="360045" cy="360043"/>
                <wp:effectExtent l="0" t="0" r="0" b="0"/>
                <wp:wrapNone/>
                <wp:docPr id="1039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60045" cy="360043"/>
                        </a:xfrm>
                        <a:prstGeom prst="flowChartAlternateProcess"/>
                        <a:solidFill>
                          <a:srgbClr val="1f4d78"/>
                        </a:solidFill>
                        <a:ln cmpd="sng" cap="flat" w="19050">
                          <a:solidFill>
                            <a:srgbClr val="1f4d78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9" type="#_x0000_t176" fillcolor="#1f4d78" style="position:absolute;margin-left:194.2pt;margin-top:648.8pt;width:28.35pt;height:28.35pt;z-index:15;mso-position-horizontal-relative:text;mso-position-vertical-relative:text;mso-width-relative:page;mso-height-relative:page;mso-wrap-distance-left:0.0pt;mso-wrap-distance-right:0.0pt;visibility:visible;">
                <v:stroke joinstyle="miter" color="#1f4d78" weight="1.5pt"/>
                <v:fill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1" behindDoc="false" locked="false" layoutInCell="true" allowOverlap="true">
                <wp:simplePos x="0" y="0"/>
                <wp:positionH relativeFrom="column">
                  <wp:posOffset>2826385</wp:posOffset>
                </wp:positionH>
                <wp:positionV relativeFrom="paragraph">
                  <wp:posOffset>8234679</wp:posOffset>
                </wp:positionV>
                <wp:extent cx="1386205" cy="327025"/>
                <wp:effectExtent l="0" t="0" r="0" b="0"/>
                <wp:wrapNone/>
                <wp:docPr id="1040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86205" cy="327025"/>
                        </a:xfrm>
                        <a:prstGeom prst="rect"/>
                      </wps:spPr>
                      <wps:txbx id="1040">
                        <w:txbxContent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spacing w:lineRule="exact" w:line="400"/>
                              <w:rPr>
                                <w:rFonts w:ascii="Arial Unicode MS" w:cs="Arial Unicode MS" w:eastAsia="Arial Unicode MS" w:hAnsi="Arial Unicode MS" w:hint="eastAsia"/>
                                <w:b/>
                                <w:bCs/>
                                <w:color w:val="244061"/>
                                <w:kern w:val="24"/>
                                <w:sz w:val="28"/>
                                <w:szCs w:val="56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 w:hint="eastAsia"/>
                                <w:b/>
                                <w:bCs/>
                                <w:color w:val="244061"/>
                                <w:kern w:val="24"/>
                                <w:sz w:val="28"/>
                                <w:szCs w:val="56"/>
                              </w:rPr>
                              <w:t>EVALUATION</w:t>
                            </w:r>
                          </w:p>
                        </w:txbxContent>
                      </wps:txbx>
                      <wps:bodyPr upright="true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0" filled="f" stroked="f" style="position:absolute;margin-left:222.55pt;margin-top:648.4pt;width:109.15pt;height:25.75pt;z-index:31;mso-position-horizontal-relative:text;mso-position-vertical-relative:text;mso-width-relative:page;mso-height-relative:page;mso-wrap-distance-left:0.0pt;mso-wrap-distance-right:0.0pt;visibility:visible;">
                <v:fill/>
                <v:textbox>
                  <w:txbxContent>
                    <w:p>
                      <w:pPr>
                        <w:pStyle w:val="style0"/>
                        <w:adjustRightInd w:val="false"/>
                        <w:snapToGrid w:val="false"/>
                        <w:spacing w:lineRule="exact" w:line="400"/>
                        <w:rPr>
                          <w:rFonts w:ascii="Arial Unicode MS" w:cs="Arial Unicode MS" w:eastAsia="Arial Unicode MS" w:hAnsi="Arial Unicode MS" w:hint="eastAsia"/>
                          <w:b/>
                          <w:bCs/>
                          <w:color w:val="244061"/>
                          <w:kern w:val="24"/>
                          <w:sz w:val="28"/>
                          <w:szCs w:val="56"/>
                        </w:rPr>
                      </w:pPr>
                      <w:r>
                        <w:rPr>
                          <w:rFonts w:ascii="Arial Unicode MS" w:cs="Arial Unicode MS" w:eastAsia="Arial Unicode MS" w:hAnsi="Arial Unicode MS" w:hint="eastAsia"/>
                          <w:b/>
                          <w:bCs/>
                          <w:color w:val="244061"/>
                          <w:kern w:val="24"/>
                          <w:sz w:val="28"/>
                          <w:szCs w:val="56"/>
                        </w:rPr>
                        <w:t>EVALUATION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drawing>
          <wp:anchor distT="0" distB="0" distL="114300" distR="114300" simplePos="false" relativeHeight="36" behindDoc="false" locked="false" layoutInCell="true" allowOverlap="true">
            <wp:simplePos x="0" y="0"/>
            <wp:positionH relativeFrom="page">
              <wp:posOffset>419759</wp:posOffset>
            </wp:positionH>
            <wp:positionV relativeFrom="page">
              <wp:posOffset>671514</wp:posOffset>
            </wp:positionV>
            <wp:extent cx="1635805" cy="1788832"/>
            <wp:effectExtent l="0" t="0" r="0" b="0"/>
            <wp:wrapSquare wrapText="bothSides"/>
            <wp:docPr id="104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35805" cy="178883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adjustRightInd w:val="false"/>
        <w:snapToGrid w:val="false"/>
        <w:rPr/>
      </w:pPr>
      <w:r>
        <w:rPr/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2418714</wp:posOffset>
                </wp:positionH>
                <wp:positionV relativeFrom="paragraph">
                  <wp:posOffset>46355</wp:posOffset>
                </wp:positionV>
                <wp:extent cx="250188" cy="187960"/>
                <wp:effectExtent l="0" t="0" r="0" b="0"/>
                <wp:wrapNone/>
                <wp:docPr id="1042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0188" cy="187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8" h="81" stroke="1">
                              <a:moveTo>
                                <a:pt x="3" y="54"/>
                              </a:moveTo>
                              <a:cubicBezTo>
                                <a:pt x="9" y="51"/>
                                <a:pt x="15" y="49"/>
                                <a:pt x="21" y="47"/>
                              </a:cubicBezTo>
                              <a:cubicBezTo>
                                <a:pt x="23" y="45"/>
                                <a:pt x="24" y="44"/>
                                <a:pt x="26" y="43"/>
                              </a:cubicBezTo>
                              <a:cubicBezTo>
                                <a:pt x="35" y="62"/>
                                <a:pt x="35" y="62"/>
                                <a:pt x="35" y="62"/>
                              </a:cubicBezTo>
                              <a:cubicBezTo>
                                <a:pt x="43" y="43"/>
                                <a:pt x="43" y="43"/>
                                <a:pt x="43" y="43"/>
                              </a:cubicBezTo>
                              <a:cubicBezTo>
                                <a:pt x="45" y="44"/>
                                <a:pt x="46" y="46"/>
                                <a:pt x="48" y="47"/>
                              </a:cubicBezTo>
                              <a:cubicBezTo>
                                <a:pt x="60" y="51"/>
                                <a:pt x="60" y="51"/>
                                <a:pt x="60" y="51"/>
                              </a:cubicBezTo>
                              <a:cubicBezTo>
                                <a:pt x="60" y="51"/>
                                <a:pt x="61" y="50"/>
                                <a:pt x="61" y="50"/>
                              </a:cubicBezTo>
                              <a:cubicBezTo>
                                <a:pt x="65" y="48"/>
                                <a:pt x="69" y="47"/>
                                <a:pt x="72" y="46"/>
                              </a:cubicBezTo>
                              <a:cubicBezTo>
                                <a:pt x="75" y="52"/>
                                <a:pt x="79" y="57"/>
                                <a:pt x="84" y="60"/>
                              </a:cubicBezTo>
                              <a:cubicBezTo>
                                <a:pt x="89" y="57"/>
                                <a:pt x="93" y="52"/>
                                <a:pt x="96" y="46"/>
                              </a:cubicBezTo>
                              <a:cubicBezTo>
                                <a:pt x="99" y="47"/>
                                <a:pt x="102" y="48"/>
                                <a:pt x="105" y="48"/>
                              </a:cubicBezTo>
                              <a:cubicBezTo>
                                <a:pt x="108" y="53"/>
                                <a:pt x="108" y="64"/>
                                <a:pt x="108" y="71"/>
                              </a:cubicBezTo>
                              <a:cubicBezTo>
                                <a:pt x="70" y="71"/>
                                <a:pt x="70" y="71"/>
                                <a:pt x="70" y="71"/>
                              </a:cubicBezTo>
                              <a:cubicBezTo>
                                <a:pt x="70" y="74"/>
                                <a:pt x="70" y="77"/>
                                <a:pt x="70" y="81"/>
                              </a:cubicBezTo>
                              <a:cubicBezTo>
                                <a:pt x="47" y="81"/>
                                <a:pt x="24" y="81"/>
                                <a:pt x="0" y="81"/>
                              </a:cubicBezTo>
                              <a:cubicBezTo>
                                <a:pt x="0" y="68"/>
                                <a:pt x="1" y="58"/>
                                <a:pt x="3" y="54"/>
                              </a:cubicBezTo>
                              <a:close/>
                              <a:moveTo>
                                <a:pt x="74" y="26"/>
                              </a:moveTo>
                              <a:cubicBezTo>
                                <a:pt x="79" y="27"/>
                                <a:pt x="89" y="26"/>
                                <a:pt x="94" y="24"/>
                              </a:cubicBezTo>
                              <a:cubicBezTo>
                                <a:pt x="94" y="27"/>
                                <a:pt x="94" y="32"/>
                                <a:pt x="92" y="37"/>
                              </a:cubicBezTo>
                              <a:cubicBezTo>
                                <a:pt x="91" y="39"/>
                                <a:pt x="90" y="40"/>
                                <a:pt x="89" y="41"/>
                              </a:cubicBezTo>
                              <a:cubicBezTo>
                                <a:pt x="99" y="42"/>
                                <a:pt x="99" y="42"/>
                                <a:pt x="99" y="42"/>
                              </a:cubicBezTo>
                              <a:cubicBezTo>
                                <a:pt x="99" y="42"/>
                                <a:pt x="98" y="33"/>
                                <a:pt x="98" y="31"/>
                              </a:cubicBezTo>
                              <a:cubicBezTo>
                                <a:pt x="102" y="2"/>
                                <a:pt x="65" y="2"/>
                                <a:pt x="69" y="31"/>
                              </a:cubicBezTo>
                              <a:cubicBezTo>
                                <a:pt x="69" y="33"/>
                                <a:pt x="68" y="42"/>
                                <a:pt x="68" y="42"/>
                              </a:cubicBezTo>
                              <a:cubicBezTo>
                                <a:pt x="78" y="41"/>
                                <a:pt x="78" y="41"/>
                                <a:pt x="78" y="41"/>
                              </a:cubicBezTo>
                              <a:cubicBezTo>
                                <a:pt x="77" y="40"/>
                                <a:pt x="76" y="39"/>
                                <a:pt x="75" y="37"/>
                              </a:cubicBezTo>
                              <a:cubicBezTo>
                                <a:pt x="74" y="33"/>
                                <a:pt x="73" y="29"/>
                                <a:pt x="74" y="26"/>
                              </a:cubicBezTo>
                              <a:cubicBezTo>
                                <a:pt x="74" y="26"/>
                                <a:pt x="74" y="26"/>
                                <a:pt x="74" y="26"/>
                              </a:cubicBezTo>
                              <a:close/>
                              <a:moveTo>
                                <a:pt x="22" y="30"/>
                              </a:moveTo>
                              <a:cubicBezTo>
                                <a:pt x="21" y="25"/>
                                <a:pt x="21" y="21"/>
                                <a:pt x="23" y="15"/>
                              </a:cubicBezTo>
                              <a:cubicBezTo>
                                <a:pt x="29" y="11"/>
                                <a:pt x="37" y="17"/>
                                <a:pt x="47" y="15"/>
                              </a:cubicBezTo>
                              <a:cubicBezTo>
                                <a:pt x="48" y="20"/>
                                <a:pt x="48" y="24"/>
                                <a:pt x="48" y="31"/>
                              </a:cubicBezTo>
                              <a:cubicBezTo>
                                <a:pt x="48" y="31"/>
                                <a:pt x="52" y="27"/>
                                <a:pt x="52" y="25"/>
                              </a:cubicBezTo>
                              <a:cubicBezTo>
                                <a:pt x="53" y="22"/>
                                <a:pt x="52" y="10"/>
                                <a:pt x="50" y="8"/>
                              </a:cubicBezTo>
                              <a:cubicBezTo>
                                <a:pt x="45" y="0"/>
                                <a:pt x="26" y="0"/>
                                <a:pt x="20" y="6"/>
                              </a:cubicBezTo>
                              <a:cubicBezTo>
                                <a:pt x="18" y="8"/>
                                <a:pt x="16" y="25"/>
                                <a:pt x="18" y="27"/>
                              </a:cubicBezTo>
                              <a:cubicBezTo>
                                <a:pt x="20" y="29"/>
                                <a:pt x="22" y="30"/>
                                <a:pt x="22" y="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2" coordsize="108,81" path="m3,54c9,51,15,49,21,47c23,45,24,44,26,43c35,62,35,62,35,62c43,43,43,43,43,43c45,44,46,46,48,47c60,51,60,51,60,51c60,51,61,50,61,50c65,48,69,47,72,46c75,52,79,57,84,60c89,57,93,52,96,46c99,47,102,48,105,48c108,53,108,64,108,71c70,71,70,71,70,71c70,74,70,77,70,81c47,81,24,81,0,81c0,68,1,58,3,54xm74,26c79,27,89,26,94,24c94,27,94,32,92,37c91,39,90,40,89,41c99,42,99,42,99,42c99,42,98,33,98,31c102,2,65,2,69,31c69,33,68,42,68,42c78,41,78,41,78,41c77,40,76,39,75,37c74,33,73,29,74,26c74,26,74,26,74,26xm22,30c21,25,21,21,23,15c29,11,37,17,47,15c48,20,48,24,48,31c48,31,52,27,52,25c53,22,52,10,50,8c45,0,26,0,20,6c18,8,16,25,18,27c20,29,22,30,22,30xe" fillcolor="white" stroked="f" style="position:absolute;margin-left:190.45pt;margin-top:3.65pt;width:19.7pt;height:14.8pt;z-index:7;mso-position-horizontal-relative:text;mso-position-vertical-relative:text;mso-width-relative:page;mso-height-relative:page;mso-wrap-distance-left:0.0pt;mso-wrap-distance-right:0.0pt;visibility:visible;">
                <v:fill/>
                <v:path textboxrect="0,0,108,81"/>
              </v:shape>
            </w:pict>
          </mc:Fallback>
        </mc:AlternateContent>
      </w: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  <w:r>
        <w:rPr/>
        <mc:AlternateContent>
          <mc:Choice Requires="wps">
            <w:drawing>
              <wp:anchor distT="0" distB="0" distL="0" distR="0" simplePos="false" relativeHeight="27" behindDoc="false" locked="false" layoutInCell="true" allowOverlap="true">
                <wp:simplePos x="0" y="0"/>
                <wp:positionH relativeFrom="page">
                  <wp:posOffset>2371725</wp:posOffset>
                </wp:positionH>
                <wp:positionV relativeFrom="page">
                  <wp:posOffset>1048305</wp:posOffset>
                </wp:positionV>
                <wp:extent cx="4652010" cy="2373971"/>
                <wp:effectExtent l="0" t="0" r="0" b="0"/>
                <wp:wrapNone/>
                <wp:docPr id="1043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52010" cy="2373971"/>
                        </a:xfrm>
                        <a:prstGeom prst="rect"/>
                      </wps:spPr>
                      <wps:txbx id="1043">
                        <w:txbxContent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spacing w:lineRule="exact" w:line="360"/>
                              <w:jc w:val="left"/>
                              <w:rPr>
                                <w:rFonts w:ascii="Arial Unicode MS" w:cs="Arial Unicode MS" w:eastAsia="Arial Unicode MS" w:hAnsi="Arial Unicode MS" w:hint="eastAsia"/>
                                <w:b/>
                                <w:color w:val="24406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 w:hint="eastAsia"/>
                                <w:b/>
                                <w:color w:val="244061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Arial Unicode MS" w:cs="Arial Unicode MS" w:eastAsia="Arial Unicode MS" w:hAnsi="Arial Unicode MS" w:hint="eastAsia"/>
                                <w:b/>
                                <w:color w:val="244061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style4097"/>
                              <w:numPr>
                                <w:ilvl w:val="0"/>
                                <w:numId w:val="2"/>
                              </w:numPr>
                              <w:adjustRightInd w:val="false"/>
                              <w:snapToGrid w:val="false"/>
                              <w:spacing w:lineRule="exact" w:line="360"/>
                              <w:ind w:firstLineChars="0"/>
                              <w:jc w:val="left"/>
                              <w:rPr>
                                <w:rFonts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B.Tech (MINING ENGINEERING) 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in 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FIRST CLASS WITH DISTINCTION with aggregate of 73.41% under 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JNTUH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 TELANGANA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style4097"/>
                              <w:numPr>
                                <w:ilvl w:val="0"/>
                                <w:numId w:val="2"/>
                              </w:numPr>
                              <w:adjustRightInd w:val="false"/>
                              <w:snapToGrid w:val="false"/>
                              <w:spacing w:lineRule="exact" w:line="360"/>
                              <w:ind w:firstLineChars="0"/>
                              <w:jc w:val="left"/>
                              <w:rPr>
                                <w:rFonts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Intermediate 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(MPC) 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with 91.3% under Board of Intermediate 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Education A.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P.</w:t>
                            </w:r>
                          </w:p>
                          <w:p>
                            <w:pPr>
                              <w:pStyle w:val="style4097"/>
                              <w:numPr>
                                <w:ilvl w:val="0"/>
                                <w:numId w:val="2"/>
                              </w:numPr>
                              <w:adjustRightInd w:val="false"/>
                              <w:snapToGrid w:val="false"/>
                              <w:spacing w:lineRule="exact" w:line="360"/>
                              <w:ind w:firstLineChars="0"/>
                              <w:jc w:val="left"/>
                              <w:rPr>
                                <w:rFonts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SC with 88% unde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r B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oard of 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eco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ndary Education A.P.</w:t>
                            </w:r>
                          </w:p>
                        </w:txbxContent>
                      </wps:txbx>
                      <wps:bodyPr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3" filled="f" stroked="f" style="position:absolute;margin-left:186.75pt;margin-top:82.54pt;width:366.3pt;height:186.93pt;z-index:27;mso-position-horizontal-relative:page;mso-position-vertical-relative:page;mso-width-relative:page;mso-height-relative:page;mso-wrap-distance-left:0.0pt;mso-wrap-distance-right:0.0pt;visibility:visible;">
                <v:fill/>
                <v:textbox>
                  <w:txbxContent>
                    <w:p>
                      <w:pPr>
                        <w:pStyle w:val="style0"/>
                        <w:adjustRightInd w:val="false"/>
                        <w:snapToGrid w:val="false"/>
                        <w:spacing w:lineRule="exact" w:line="360"/>
                        <w:jc w:val="left"/>
                        <w:rPr>
                          <w:rFonts w:ascii="Arial Unicode MS" w:cs="Arial Unicode MS" w:eastAsia="Arial Unicode MS" w:hAnsi="Arial Unicode MS" w:hint="eastAsia"/>
                          <w:b/>
                          <w:color w:val="244061"/>
                          <w:sz w:val="24"/>
                          <w:szCs w:val="24"/>
                        </w:rPr>
                      </w:pPr>
                      <w:r>
                        <w:rPr>
                          <w:rFonts w:ascii="Arial Unicode MS" w:cs="Arial Unicode MS" w:eastAsia="Arial Unicode MS" w:hAnsi="Arial Unicode MS" w:hint="eastAsia"/>
                          <w:b/>
                          <w:color w:val="244061"/>
                          <w:sz w:val="24"/>
                          <w:szCs w:val="24"/>
                        </w:rPr>
                        <w:t xml:space="preserve">                </w:t>
                      </w:r>
                      <w:r>
                        <w:rPr>
                          <w:rFonts w:ascii="Arial Unicode MS" w:cs="Arial Unicode MS" w:eastAsia="Arial Unicode MS" w:hAnsi="Arial Unicode MS" w:hint="eastAsia"/>
                          <w:b/>
                          <w:color w:val="244061"/>
                          <w:sz w:val="24"/>
                          <w:szCs w:val="24"/>
                        </w:rPr>
                        <w:t xml:space="preserve">  </w:t>
                      </w:r>
                    </w:p>
                    <w:p>
                      <w:pPr>
                        <w:pStyle w:val="style4097"/>
                        <w:numPr>
                          <w:ilvl w:val="0"/>
                          <w:numId w:val="2"/>
                        </w:numPr>
                        <w:adjustRightInd w:val="false"/>
                        <w:snapToGrid w:val="false"/>
                        <w:spacing w:lineRule="exact" w:line="360"/>
                        <w:ind w:firstLineChars="0"/>
                        <w:jc w:val="left"/>
                        <w:rPr>
                          <w:rFonts w:hint="eastAsia"/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B.Tech (MINING ENGINEERING) 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in 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FIRST CLASS WITH DISTINCTION with aggregate of 73.41% under 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JNTUH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,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 TELANGANA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>
                      <w:pPr>
                        <w:pStyle w:val="style4097"/>
                        <w:numPr>
                          <w:ilvl w:val="0"/>
                          <w:numId w:val="2"/>
                        </w:numPr>
                        <w:adjustRightInd w:val="false"/>
                        <w:snapToGrid w:val="false"/>
                        <w:spacing w:lineRule="exact" w:line="360"/>
                        <w:ind w:firstLineChars="0"/>
                        <w:jc w:val="left"/>
                        <w:rPr>
                          <w:rFonts w:hint="eastAsia"/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Intermediate 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(MPC) 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with 91.3% under Board of Intermediate 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Education A.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P.</w:t>
                      </w:r>
                    </w:p>
                    <w:p>
                      <w:pPr>
                        <w:pStyle w:val="style4097"/>
                        <w:numPr>
                          <w:ilvl w:val="0"/>
                          <w:numId w:val="2"/>
                        </w:numPr>
                        <w:adjustRightInd w:val="false"/>
                        <w:snapToGrid w:val="false"/>
                        <w:spacing w:lineRule="exact" w:line="360"/>
                        <w:ind w:firstLineChars="0"/>
                        <w:jc w:val="left"/>
                        <w:rPr>
                          <w:rFonts w:hint="eastAsia"/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S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SC with 88% unde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r B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oard of 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S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eco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ndary Education A.P.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2788920</wp:posOffset>
                </wp:positionH>
                <wp:positionV relativeFrom="paragraph">
                  <wp:posOffset>3175</wp:posOffset>
                </wp:positionV>
                <wp:extent cx="4234815" cy="0"/>
                <wp:effectExtent l="0" t="0" r="0" b="0"/>
                <wp:wrapNone/>
                <wp:docPr id="1044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34815" cy="0"/>
                        </a:xfrm>
                        <a:prstGeom prst="straightConnector1"/>
                        <a:ln cmpd="sng" cap="flat" w="15875">
                          <a:solidFill>
                            <a:srgbClr val="1f4d78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4" type="#_x0000_t32" filled="f" style="position:absolute;margin-left:219.6pt;margin-top:0.25pt;width:333.45pt;height:0.0pt;z-index:8;mso-position-horizontal-relative:text;mso-position-vertical-relative:text;mso-width-relative:page;mso-height-relative:page;mso-wrap-distance-left:0.0pt;mso-wrap-distance-right:0.0pt;visibility:visible;">
                <v:stroke joinstyle="miter" color="#1f4d78" weight="1.25pt"/>
                <v:fill/>
              </v:shape>
            </w:pict>
          </mc:Fallback>
        </mc:AlternateContent>
      </w: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  <w:r>
        <w:rPr/>
        <mc:AlternateContent>
          <mc:Choice Requires="wps">
            <w:drawing>
              <wp:anchor distT="0" distB="0" distL="0" distR="0" simplePos="false" relativeHeight="24" behindDoc="false" locked="false" layoutInCell="true" allowOverlap="true">
                <wp:simplePos x="0" y="0"/>
                <wp:positionH relativeFrom="page">
                  <wp:posOffset>244549</wp:posOffset>
                </wp:positionH>
                <wp:positionV relativeFrom="page">
                  <wp:posOffset>2624559</wp:posOffset>
                </wp:positionV>
                <wp:extent cx="2193320" cy="540905"/>
                <wp:effectExtent l="0" t="0" r="0" b="0"/>
                <wp:wrapNone/>
                <wp:docPr id="1045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93320" cy="540905"/>
                        </a:xfrm>
                        <a:prstGeom prst="rect"/>
                      </wps:spPr>
                      <wps:txbx id="1045">
                        <w:txbxContent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spacing w:lineRule="exact" w:line="400"/>
                              <w:rPr>
                                <w:rFonts w:eastAsia="微软雅黑" w:hint="eastAsia"/>
                                <w:b/>
                                <w:bCs/>
                                <w:color w:val="365f9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eastAsia="微软雅黑" w:hint="default"/>
                                <w:b/>
                                <w:bCs/>
                                <w:color w:val="365f9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D.VAMSHI KRISHNA</w:t>
                            </w:r>
                          </w:p>
                        </w:txbxContent>
                      </wps:txbx>
                      <wps:bodyPr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5" filled="f" stroked="f" style="position:absolute;margin-left:19.26pt;margin-top:206.66pt;width:172.7pt;height:42.59pt;z-index:24;mso-position-horizontal-relative:page;mso-position-vertical-relative:page;mso-width-relative:page;mso-height-relative:page;mso-wrap-distance-left:0.0pt;mso-wrap-distance-right:0.0pt;visibility:visible;">
                <v:fill/>
                <v:textbox>
                  <w:txbxContent>
                    <w:p>
                      <w:pPr>
                        <w:pStyle w:val="style0"/>
                        <w:adjustRightInd w:val="false"/>
                        <w:snapToGrid w:val="false"/>
                        <w:spacing w:lineRule="exact" w:line="400"/>
                        <w:rPr>
                          <w:rFonts w:eastAsia="微软雅黑" w:hint="eastAsia"/>
                          <w:b/>
                          <w:bCs/>
                          <w:color w:val="365f9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eastAsia="微软雅黑" w:hint="default"/>
                          <w:b/>
                          <w:bCs/>
                          <w:color w:val="365f91"/>
                          <w:kern w:val="24"/>
                          <w:sz w:val="40"/>
                          <w:szCs w:val="40"/>
                          <w:lang w:val="en-US"/>
                        </w:rPr>
                        <w:t>D.VAMSHI KRISHNA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  <w:r>
        <w:rPr/>
        <mc:AlternateContent>
          <mc:Choice Requires="wps">
            <w:drawing>
              <wp:anchor distT="0" distB="0" distL="0" distR="0" simplePos="false" relativeHeight="35" behindDoc="false" locked="false" layoutInCell="true" allowOverlap="true">
                <wp:simplePos x="0" y="0"/>
                <wp:positionH relativeFrom="column">
                  <wp:posOffset>488950</wp:posOffset>
                </wp:positionH>
                <wp:positionV relativeFrom="paragraph">
                  <wp:posOffset>21590</wp:posOffset>
                </wp:positionV>
                <wp:extent cx="1522095" cy="543560"/>
                <wp:effectExtent l="0" t="0" r="0" b="0"/>
                <wp:wrapNone/>
                <wp:docPr id="1046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22095" cy="543560"/>
                        </a:xfrm>
                        <a:prstGeom prst="rect"/>
                      </wps:spPr>
                      <wps:txbx id="1046">
                        <w:txbxContent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spacing w:lineRule="exact" w:line="400"/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56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56"/>
                              </w:rPr>
                              <w:t>INFORMATION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hint="eastAsia"/>
                                <w:szCs w:val="24"/>
                              </w:rPr>
                            </w:pPr>
                          </w:p>
                        </w:txbxContent>
                      </wps:txbx>
                      <wps:bodyPr upright="tru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6" filled="f" stroked="f" style="position:absolute;margin-left:38.5pt;margin-top:1.7pt;width:119.85pt;height:42.8pt;z-index:35;mso-position-horizontal-relative:text;mso-position-vertical-relative:text;mso-width-relative:page;mso-height-relative:page;mso-wrap-distance-left:0.0pt;mso-wrap-distance-right:0.0pt;visibility:visible;">
                <v:fill/>
                <v:textbox style="mso-fit-shape-to-text:true;">
                  <w:txbxContent>
                    <w:p>
                      <w:pPr>
                        <w:pStyle w:val="style0"/>
                        <w:adjustRightInd w:val="false"/>
                        <w:snapToGrid w:val="false"/>
                        <w:spacing w:lineRule="exact" w:line="400"/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ffffff"/>
                          <w:kern w:val="24"/>
                          <w:sz w:val="28"/>
                          <w:szCs w:val="56"/>
                        </w:rPr>
                      </w:pPr>
                      <w:r>
                        <w:rPr>
                          <w:rFonts w:ascii="Arial Unicode MS" w:cs="Arial Unicode MS" w:eastAsia="Arial Unicode MS" w:hAnsi="Arial Unicode MS" w:hint="eastAsia"/>
                          <w:b/>
                          <w:bCs/>
                          <w:color w:val="ffffff"/>
                          <w:kern w:val="24"/>
                          <w:sz w:val="28"/>
                          <w:szCs w:val="56"/>
                        </w:rPr>
                        <w:t>INFORMATION</w:t>
                      </w:r>
                    </w:p>
                    <w:p>
                      <w:pPr>
                        <w:pStyle w:val="style0"/>
                        <w:rPr>
                          <w:rFonts w:hint="eastAsia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column">
                  <wp:posOffset>571500</wp:posOffset>
                </wp:positionH>
                <wp:positionV relativeFrom="paragraph">
                  <wp:posOffset>56515</wp:posOffset>
                </wp:positionV>
                <wp:extent cx="1350645" cy="323850"/>
                <wp:effectExtent l="0" t="0" r="0" b="0"/>
                <wp:wrapNone/>
                <wp:docPr id="1047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50645" cy="323850"/>
                        </a:xfrm>
                        <a:prstGeom prst="flowChartAlternateProcess"/>
                        <a:solidFill>
                          <a:srgbClr val="1f4d78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7" type="#_x0000_t176" fillcolor="#1f4d78" stroked="f" style="position:absolute;margin-left:45.0pt;margin-top:4.45pt;width:106.35pt;height:25.5pt;z-index:18;mso-position-horizontal-relative:text;mso-position-vertical-relative:text;mso-width-relative:page;mso-height-relative:page;mso-wrap-distance-left:0.0pt;mso-wrap-distance-right:0.0pt;visibility:visible;">
                <v:fill/>
              </v:shape>
            </w:pict>
          </mc:Fallback>
        </mc:AlternateContent>
      </w: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  <w:r>
        <w:rPr/>
        <mc:AlternateContent>
          <mc:Choice Requires="wps">
            <w:drawing>
              <wp:anchor distT="0" distB="0" distL="0" distR="0" simplePos="false" relativeHeight="30" behindDoc="false" locked="false" layoutInCell="true" allowOverlap="true">
                <wp:simplePos x="0" y="0"/>
                <wp:positionH relativeFrom="page">
                  <wp:posOffset>2799715</wp:posOffset>
                </wp:positionH>
                <wp:positionV relativeFrom="page">
                  <wp:posOffset>3749997</wp:posOffset>
                </wp:positionV>
                <wp:extent cx="1644015" cy="345440"/>
                <wp:effectExtent l="0" t="0" r="0" b="0"/>
                <wp:wrapNone/>
                <wp:docPr id="1048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44015" cy="345440"/>
                        </a:xfrm>
                        <a:prstGeom prst="rect"/>
                      </wps:spPr>
                      <wps:txbx id="1048">
                        <w:txbxContent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spacing w:lineRule="exact" w:line="400"/>
                              <w:rPr>
                                <w:rFonts w:ascii="Arial Unicode MS" w:cs="Arial Unicode MS" w:eastAsia="Arial Unicode MS" w:hAnsi="Arial Unicode MS" w:hint="eastAsia"/>
                                <w:b/>
                                <w:bCs/>
                                <w:color w:val="244061"/>
                                <w:kern w:val="24"/>
                                <w:sz w:val="28"/>
                                <w:szCs w:val="56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kern w:val="24"/>
                                <w:sz w:val="28"/>
                                <w:szCs w:val="56"/>
                              </w:rPr>
                              <w:t>EXPERIENCE</w:t>
                            </w:r>
                          </w:p>
                        </w:txbxContent>
                      </wps:txbx>
                      <wps:bodyPr upright="tru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8" filled="f" stroked="f" style="position:absolute;margin-left:220.45pt;margin-top:295.28pt;width:129.45pt;height:27.2pt;z-index:30;mso-position-horizontal-relative:page;mso-position-vertical-relative:page;mso-width-relative:page;mso-height-relative:page;mso-wrap-distance-left:0.0pt;mso-wrap-distance-right:0.0pt;visibility:visible;">
                <v:fill/>
                <v:textbox style="mso-fit-shape-to-text:true;">
                  <w:txbxContent>
                    <w:p>
                      <w:pPr>
                        <w:pStyle w:val="style0"/>
                        <w:adjustRightInd w:val="false"/>
                        <w:snapToGrid w:val="false"/>
                        <w:spacing w:lineRule="exact" w:line="400"/>
                        <w:rPr>
                          <w:rFonts w:ascii="Arial Unicode MS" w:cs="Arial Unicode MS" w:eastAsia="Arial Unicode MS" w:hAnsi="Arial Unicode MS" w:hint="eastAsia"/>
                          <w:b/>
                          <w:bCs/>
                          <w:color w:val="244061"/>
                          <w:kern w:val="24"/>
                          <w:sz w:val="28"/>
                          <w:szCs w:val="56"/>
                        </w:rPr>
                      </w:pP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kern w:val="24"/>
                          <w:sz w:val="28"/>
                          <w:szCs w:val="56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adjustRightInd w:val="false"/>
        <w:snapToGrid w:val="false"/>
        <w:rPr/>
      </w:pPr>
      <w:r>
        <w:rPr/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page">
                  <wp:posOffset>650610</wp:posOffset>
                </wp:positionH>
                <wp:positionV relativeFrom="page">
                  <wp:posOffset>3964302</wp:posOffset>
                </wp:positionV>
                <wp:extent cx="1711533" cy="1838339"/>
                <wp:effectExtent l="0" t="0" r="0" b="0"/>
                <wp:wrapNone/>
                <wp:docPr id="1049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11533" cy="1838339"/>
                        </a:xfrm>
                        <a:prstGeom prst="rect"/>
                      </wps:spPr>
                      <wps:txbx id="1049">
                        <w:txbxContent>
                          <w:p>
                            <w:pPr>
                              <w:pStyle w:val="style94"/>
                              <w:adjustRightInd w:val="false"/>
                              <w:snapToGrid w:val="false"/>
                              <w:spacing w:before="0" w:beforeAutospacing="false" w:after="0" w:afterAutospacing="false" w:lineRule="exact" w:line="520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  <w:lang w:val="en-US"/>
                              </w:rPr>
                              <w:t>30.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  <w:lang w:val="en-US"/>
                              </w:rPr>
                              <w:t>08.1996</w:t>
                            </w:r>
                          </w:p>
                          <w:p>
                            <w:pPr>
                              <w:pStyle w:val="style94"/>
                              <w:adjustRightInd w:val="false"/>
                              <w:snapToGrid w:val="false"/>
                              <w:spacing w:before="0" w:beforeAutospacing="false" w:after="0" w:afterAutospacing="false" w:lineRule="exact" w:line="520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  <w:lang w:val="en-US"/>
                              </w:rPr>
                              <w:t>955364664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  <w:lang w:val="en-US"/>
                              </w:rPr>
                              <w:t>8317675499</w:t>
                            </w:r>
                          </w:p>
                          <w:p>
                            <w:pPr>
                              <w:pStyle w:val="style94"/>
                              <w:adjustRightInd w:val="false"/>
                              <w:snapToGrid w:val="false"/>
                              <w:spacing w:before="0" w:beforeAutospacing="false" w:after="0" w:afterAutospacing="false" w:lineRule="exact" w:line="520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  <w:lang w:val="en-US"/>
                              </w:rPr>
                              <w:t>d.vamshikrishna30@gma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  <w:lang w:val="en-US"/>
                              </w:rPr>
                              <w:t>il.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  <w:lang w:val="en-US"/>
                              </w:rPr>
                              <w:t>co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  <w:lang w:val="en-US"/>
                              </w:rPr>
                              <w:t>m</w:t>
                            </w:r>
                          </w:p>
                          <w:p>
                            <w:pPr>
                              <w:pStyle w:val="style94"/>
                              <w:adjustRightInd w:val="false"/>
                              <w:snapToGrid w:val="false"/>
                              <w:spacing w:before="0" w:beforeAutospacing="false" w:after="0" w:afterAutospacing="false" w:lineRule="exact" w:line="520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  <w:lang w:val="en-US"/>
                              </w:rPr>
                              <w:t>Godavarikhani</w:t>
                            </w:r>
                          </w:p>
                          <w:p>
                            <w:pPr>
                              <w:pStyle w:val="style94"/>
                              <w:adjustRightInd w:val="false"/>
                              <w:snapToGrid w:val="false"/>
                              <w:spacing w:before="0" w:beforeAutospacing="false" w:after="0" w:afterAutospacing="false" w:lineRule="auto" w:line="360"/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</w:txbxContent>
                      </wps:txbx>
                      <wps:bodyPr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9" filled="f" stroked="f" style="position:absolute;margin-left:51.23pt;margin-top:312.15pt;width:134.77pt;height:144.75pt;z-index:5;mso-position-horizontal-relative:page;mso-position-vertical-relative:page;mso-width-relative:page;mso-height-relative:page;mso-wrap-distance-left:0.0pt;mso-wrap-distance-right:0.0pt;visibility:visible;">
                <v:fill/>
                <v:textbox>
                  <w:txbxContent>
                    <w:p>
                      <w:pPr>
                        <w:pStyle w:val="style94"/>
                        <w:adjustRightInd w:val="false"/>
                        <w:snapToGrid w:val="false"/>
                        <w:spacing w:before="0" w:beforeAutospacing="false" w:after="0" w:afterAutospacing="false" w:lineRule="exact" w:line="520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  <w:lang w:val="en-US"/>
                        </w:rPr>
                        <w:t>30.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  <w:lang w:val="en-US"/>
                        </w:rPr>
                        <w:t>08.1996</w:t>
                      </w:r>
                    </w:p>
                    <w:p>
                      <w:pPr>
                        <w:pStyle w:val="style94"/>
                        <w:adjustRightInd w:val="false"/>
                        <w:snapToGrid w:val="false"/>
                        <w:spacing w:before="0" w:beforeAutospacing="false" w:after="0" w:afterAutospacing="false" w:lineRule="exact" w:line="520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  <w:lang w:val="en-US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  <w:lang w:val="en-US"/>
                        </w:rPr>
                        <w:t>955364664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  <w:lang w:val="en-US"/>
                        </w:rPr>
                        <w:t>8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  <w:lang w:val="en-US"/>
                        </w:rPr>
                        <w:t>8317675499</w:t>
                      </w:r>
                    </w:p>
                    <w:p>
                      <w:pPr>
                        <w:pStyle w:val="style94"/>
                        <w:adjustRightInd w:val="false"/>
                        <w:snapToGrid w:val="false"/>
                        <w:spacing w:before="0" w:beforeAutospacing="false" w:after="0" w:afterAutospacing="false" w:lineRule="exact" w:line="520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  <w:lang w:val="en-US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  <w:lang w:val="en-US"/>
                        </w:rPr>
                        <w:t>d.vamshikrishna30@gma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  <w:lang w:val="en-US"/>
                        </w:rPr>
                        <w:t>il.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  <w:lang w:val="en-US"/>
                        </w:rPr>
                        <w:t>co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  <w:lang w:val="en-US"/>
                        </w:rPr>
                        <w:t>m</w:t>
                      </w:r>
                    </w:p>
                    <w:p>
                      <w:pPr>
                        <w:pStyle w:val="style94"/>
                        <w:adjustRightInd w:val="false"/>
                        <w:snapToGrid w:val="false"/>
                        <w:spacing w:before="0" w:beforeAutospacing="false" w:after="0" w:afterAutospacing="false" w:lineRule="exact" w:line="520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  <w:lang w:val="en-US"/>
                        </w:rPr>
                        <w:t>Godavarikhani</w:t>
                      </w:r>
                    </w:p>
                    <w:p>
                      <w:pPr>
                        <w:pStyle w:val="style94"/>
                        <w:adjustRightInd w:val="false"/>
                        <w:snapToGrid w:val="false"/>
                        <w:spacing w:before="0" w:beforeAutospacing="false" w:after="0" w:afterAutospacing="false" w:lineRule="auto" w:line="360"/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adjustRightInd w:val="false"/>
        <w:snapToGrid w:val="false"/>
        <w:rPr/>
      </w:pPr>
      <w:r>
        <w:rPr/>
        <mc:AlternateContent>
          <mc:Choice Requires="wps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column">
                  <wp:posOffset>499110</wp:posOffset>
                </wp:positionH>
                <wp:positionV relativeFrom="paragraph">
                  <wp:posOffset>133350</wp:posOffset>
                </wp:positionV>
                <wp:extent cx="146685" cy="145415"/>
                <wp:effectExtent l="0" t="0" r="0" b="0"/>
                <wp:wrapNone/>
                <wp:docPr id="1050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6685" cy="14541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5" h="115" stroke="1">
                              <a:moveTo>
                                <a:pt x="113" y="115"/>
                              </a:moveTo>
                              <a:cubicBezTo>
                                <a:pt x="13" y="115"/>
                                <a:pt x="13" y="115"/>
                                <a:pt x="13" y="115"/>
                              </a:cubicBezTo>
                              <a:cubicBezTo>
                                <a:pt x="6" y="115"/>
                                <a:pt x="0" y="109"/>
                                <a:pt x="0" y="102"/>
                              </a:cubicBezTo>
                              <a:cubicBezTo>
                                <a:pt x="0" y="25"/>
                                <a:pt x="0" y="25"/>
                                <a:pt x="0" y="25"/>
                              </a:cubicBezTo>
                              <a:cubicBezTo>
                                <a:pt x="0" y="18"/>
                                <a:pt x="6" y="13"/>
                                <a:pt x="13" y="13"/>
                              </a:cubicBezTo>
                              <a:cubicBezTo>
                                <a:pt x="25" y="13"/>
                                <a:pt x="25" y="13"/>
                                <a:pt x="25" y="13"/>
                              </a:cubicBezTo>
                              <a:cubicBezTo>
                                <a:pt x="25" y="25"/>
                                <a:pt x="25" y="25"/>
                                <a:pt x="25" y="25"/>
                              </a:cubicBezTo>
                              <a:cubicBezTo>
                                <a:pt x="50" y="25"/>
                                <a:pt x="50" y="25"/>
                                <a:pt x="50" y="25"/>
                              </a:cubicBezTo>
                              <a:cubicBezTo>
                                <a:pt x="50" y="13"/>
                                <a:pt x="50" y="13"/>
                                <a:pt x="50" y="13"/>
                              </a:cubicBezTo>
                              <a:cubicBezTo>
                                <a:pt x="75" y="13"/>
                                <a:pt x="75" y="13"/>
                                <a:pt x="75" y="13"/>
                              </a:cubicBezTo>
                              <a:cubicBezTo>
                                <a:pt x="75" y="25"/>
                                <a:pt x="75" y="25"/>
                                <a:pt x="75" y="25"/>
                              </a:cubicBezTo>
                              <a:cubicBezTo>
                                <a:pt x="100" y="25"/>
                                <a:pt x="100" y="25"/>
                                <a:pt x="100" y="25"/>
                              </a:cubicBezTo>
                              <a:cubicBezTo>
                                <a:pt x="100" y="13"/>
                                <a:pt x="100" y="13"/>
                                <a:pt x="100" y="13"/>
                              </a:cubicBezTo>
                              <a:cubicBezTo>
                                <a:pt x="113" y="13"/>
                                <a:pt x="113" y="13"/>
                                <a:pt x="113" y="13"/>
                              </a:cubicBezTo>
                              <a:cubicBezTo>
                                <a:pt x="120" y="13"/>
                                <a:pt x="125" y="18"/>
                                <a:pt x="125" y="25"/>
                              </a:cubicBezTo>
                              <a:cubicBezTo>
                                <a:pt x="125" y="102"/>
                                <a:pt x="125" y="102"/>
                                <a:pt x="125" y="102"/>
                              </a:cubicBezTo>
                              <a:cubicBezTo>
                                <a:pt x="125" y="109"/>
                                <a:pt x="120" y="115"/>
                                <a:pt x="113" y="115"/>
                              </a:cubicBezTo>
                              <a:cubicBezTo>
                                <a:pt x="113" y="115"/>
                                <a:pt x="113" y="115"/>
                                <a:pt x="113" y="115"/>
                              </a:cubicBezTo>
                              <a:close/>
                              <a:moveTo>
                                <a:pt x="113" y="38"/>
                              </a:moveTo>
                              <a:cubicBezTo>
                                <a:pt x="13" y="38"/>
                                <a:pt x="13" y="38"/>
                                <a:pt x="13" y="38"/>
                              </a:cubicBezTo>
                              <a:cubicBezTo>
                                <a:pt x="13" y="102"/>
                                <a:pt x="13" y="102"/>
                                <a:pt x="13" y="102"/>
                              </a:cubicBezTo>
                              <a:cubicBezTo>
                                <a:pt x="113" y="102"/>
                                <a:pt x="113" y="102"/>
                                <a:pt x="113" y="102"/>
                              </a:cubicBezTo>
                              <a:cubicBezTo>
                                <a:pt x="113" y="38"/>
                                <a:pt x="113" y="38"/>
                                <a:pt x="113" y="38"/>
                              </a:cubicBezTo>
                              <a:cubicBezTo>
                                <a:pt x="113" y="38"/>
                                <a:pt x="113" y="38"/>
                                <a:pt x="113" y="38"/>
                              </a:cubicBezTo>
                              <a:close/>
                              <a:moveTo>
                                <a:pt x="31" y="57"/>
                              </a:moveTo>
                              <a:cubicBezTo>
                                <a:pt x="19" y="57"/>
                                <a:pt x="19" y="57"/>
                                <a:pt x="19" y="57"/>
                              </a:cubicBezTo>
                              <a:cubicBezTo>
                                <a:pt x="19" y="44"/>
                                <a:pt x="19" y="44"/>
                                <a:pt x="19" y="44"/>
                              </a:cubicBezTo>
                              <a:cubicBezTo>
                                <a:pt x="31" y="44"/>
                                <a:pt x="31" y="44"/>
                                <a:pt x="31" y="44"/>
                              </a:cubicBezTo>
                              <a:cubicBezTo>
                                <a:pt x="31" y="57"/>
                                <a:pt x="31" y="57"/>
                                <a:pt x="31" y="57"/>
                              </a:cubicBezTo>
                              <a:cubicBezTo>
                                <a:pt x="31" y="57"/>
                                <a:pt x="31" y="57"/>
                                <a:pt x="31" y="57"/>
                              </a:cubicBezTo>
                              <a:close/>
                              <a:moveTo>
                                <a:pt x="31" y="76"/>
                              </a:moveTo>
                              <a:cubicBezTo>
                                <a:pt x="19" y="76"/>
                                <a:pt x="19" y="76"/>
                                <a:pt x="19" y="76"/>
                              </a:cubicBezTo>
                              <a:cubicBezTo>
                                <a:pt x="19" y="64"/>
                                <a:pt x="19" y="64"/>
                                <a:pt x="19" y="64"/>
                              </a:cubicBezTo>
                              <a:cubicBezTo>
                                <a:pt x="31" y="64"/>
                                <a:pt x="31" y="64"/>
                                <a:pt x="31" y="64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lose/>
                              <a:moveTo>
                                <a:pt x="31" y="96"/>
                              </a:moveTo>
                              <a:cubicBezTo>
                                <a:pt x="19" y="96"/>
                                <a:pt x="19" y="96"/>
                                <a:pt x="19" y="96"/>
                              </a:cubicBezTo>
                              <a:cubicBezTo>
                                <a:pt x="19" y="83"/>
                                <a:pt x="19" y="83"/>
                                <a:pt x="19" y="83"/>
                              </a:cubicBezTo>
                              <a:cubicBezTo>
                                <a:pt x="31" y="83"/>
                                <a:pt x="31" y="83"/>
                                <a:pt x="31" y="83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lose/>
                              <a:moveTo>
                                <a:pt x="50" y="57"/>
                              </a:moveTo>
                              <a:cubicBezTo>
                                <a:pt x="38" y="57"/>
                                <a:pt x="38" y="57"/>
                                <a:pt x="38" y="57"/>
                              </a:cubicBezTo>
                              <a:cubicBezTo>
                                <a:pt x="38" y="44"/>
                                <a:pt x="38" y="44"/>
                                <a:pt x="38" y="44"/>
                              </a:cubicBezTo>
                              <a:cubicBezTo>
                                <a:pt x="50" y="44"/>
                                <a:pt x="50" y="44"/>
                                <a:pt x="50" y="44"/>
                              </a:cubicBezTo>
                              <a:cubicBezTo>
                                <a:pt x="50" y="57"/>
                                <a:pt x="50" y="57"/>
                                <a:pt x="50" y="57"/>
                              </a:cubicBezTo>
                              <a:cubicBezTo>
                                <a:pt x="50" y="57"/>
                                <a:pt x="50" y="57"/>
                                <a:pt x="50" y="57"/>
                              </a:cubicBezTo>
                              <a:close/>
                              <a:moveTo>
                                <a:pt x="50" y="76"/>
                              </a:moveTo>
                              <a:cubicBezTo>
                                <a:pt x="38" y="76"/>
                                <a:pt x="38" y="76"/>
                                <a:pt x="38" y="76"/>
                              </a:cubicBezTo>
                              <a:cubicBezTo>
                                <a:pt x="38" y="64"/>
                                <a:pt x="38" y="64"/>
                                <a:pt x="38" y="64"/>
                              </a:cubicBezTo>
                              <a:cubicBezTo>
                                <a:pt x="50" y="64"/>
                                <a:pt x="50" y="64"/>
                                <a:pt x="50" y="64"/>
                              </a:cubicBezTo>
                              <a:cubicBezTo>
                                <a:pt x="50" y="76"/>
                                <a:pt x="50" y="76"/>
                                <a:pt x="50" y="76"/>
                              </a:cubicBezTo>
                              <a:cubicBezTo>
                                <a:pt x="50" y="76"/>
                                <a:pt x="50" y="76"/>
                                <a:pt x="50" y="76"/>
                              </a:cubicBezTo>
                              <a:close/>
                              <a:moveTo>
                                <a:pt x="50" y="96"/>
                              </a:moveTo>
                              <a:cubicBezTo>
                                <a:pt x="38" y="96"/>
                                <a:pt x="38" y="96"/>
                                <a:pt x="38" y="96"/>
                              </a:cubicBezTo>
                              <a:cubicBezTo>
                                <a:pt x="38" y="83"/>
                                <a:pt x="38" y="83"/>
                                <a:pt x="38" y="83"/>
                              </a:cubicBezTo>
                              <a:cubicBezTo>
                                <a:pt x="50" y="83"/>
                                <a:pt x="50" y="83"/>
                                <a:pt x="50" y="83"/>
                              </a:cubicBezTo>
                              <a:cubicBezTo>
                                <a:pt x="50" y="96"/>
                                <a:pt x="50" y="96"/>
                                <a:pt x="50" y="96"/>
                              </a:cubicBezTo>
                              <a:cubicBezTo>
                                <a:pt x="50" y="96"/>
                                <a:pt x="50" y="96"/>
                                <a:pt x="50" y="96"/>
                              </a:cubicBezTo>
                              <a:close/>
                              <a:moveTo>
                                <a:pt x="69" y="57"/>
                              </a:moveTo>
                              <a:cubicBezTo>
                                <a:pt x="56" y="57"/>
                                <a:pt x="56" y="57"/>
                                <a:pt x="56" y="57"/>
                              </a:cubicBezTo>
                              <a:cubicBezTo>
                                <a:pt x="56" y="44"/>
                                <a:pt x="56" y="44"/>
                                <a:pt x="56" y="44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lose/>
                              <a:moveTo>
                                <a:pt x="69" y="76"/>
                              </a:moveTo>
                              <a:cubicBezTo>
                                <a:pt x="56" y="76"/>
                                <a:pt x="56" y="76"/>
                                <a:pt x="56" y="76"/>
                              </a:cubicBezTo>
                              <a:cubicBezTo>
                                <a:pt x="56" y="64"/>
                                <a:pt x="56" y="64"/>
                                <a:pt x="56" y="64"/>
                              </a:cubicBezTo>
                              <a:cubicBezTo>
                                <a:pt x="69" y="64"/>
                                <a:pt x="69" y="64"/>
                                <a:pt x="69" y="64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lose/>
                              <a:moveTo>
                                <a:pt x="69" y="96"/>
                              </a:moveTo>
                              <a:cubicBezTo>
                                <a:pt x="56" y="96"/>
                                <a:pt x="56" y="96"/>
                                <a:pt x="56" y="96"/>
                              </a:cubicBezTo>
                              <a:cubicBezTo>
                                <a:pt x="56" y="83"/>
                                <a:pt x="56" y="83"/>
                                <a:pt x="56" y="83"/>
                              </a:cubicBezTo>
                              <a:cubicBezTo>
                                <a:pt x="69" y="83"/>
                                <a:pt x="69" y="83"/>
                                <a:pt x="69" y="83"/>
                              </a:cubicBezTo>
                              <a:cubicBezTo>
                                <a:pt x="69" y="96"/>
                                <a:pt x="69" y="96"/>
                                <a:pt x="69" y="96"/>
                              </a:cubicBezTo>
                              <a:cubicBezTo>
                                <a:pt x="69" y="96"/>
                                <a:pt x="69" y="96"/>
                                <a:pt x="69" y="96"/>
                              </a:cubicBezTo>
                              <a:close/>
                              <a:moveTo>
                                <a:pt x="88" y="57"/>
                              </a:moveTo>
                              <a:cubicBezTo>
                                <a:pt x="75" y="57"/>
                                <a:pt x="75" y="57"/>
                                <a:pt x="75" y="57"/>
                              </a:cubicBezTo>
                              <a:cubicBezTo>
                                <a:pt x="75" y="44"/>
                                <a:pt x="75" y="44"/>
                                <a:pt x="75" y="44"/>
                              </a:cubicBezTo>
                              <a:cubicBezTo>
                                <a:pt x="88" y="44"/>
                                <a:pt x="88" y="44"/>
                                <a:pt x="88" y="44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lose/>
                              <a:moveTo>
                                <a:pt x="88" y="76"/>
                              </a:moveTo>
                              <a:cubicBezTo>
                                <a:pt x="75" y="76"/>
                                <a:pt x="75" y="76"/>
                                <a:pt x="75" y="76"/>
                              </a:cubicBezTo>
                              <a:cubicBezTo>
                                <a:pt x="75" y="64"/>
                                <a:pt x="75" y="64"/>
                                <a:pt x="75" y="64"/>
                              </a:cubicBezTo>
                              <a:cubicBezTo>
                                <a:pt x="88" y="64"/>
                                <a:pt x="88" y="64"/>
                                <a:pt x="88" y="64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lose/>
                              <a:moveTo>
                                <a:pt x="88" y="96"/>
                              </a:moveTo>
                              <a:cubicBezTo>
                                <a:pt x="75" y="96"/>
                                <a:pt x="75" y="96"/>
                                <a:pt x="75" y="96"/>
                              </a:cubicBezTo>
                              <a:cubicBezTo>
                                <a:pt x="75" y="83"/>
                                <a:pt x="75" y="83"/>
                                <a:pt x="75" y="83"/>
                              </a:cubicBezTo>
                              <a:cubicBezTo>
                                <a:pt x="88" y="83"/>
                                <a:pt x="88" y="83"/>
                                <a:pt x="88" y="83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lose/>
                              <a:moveTo>
                                <a:pt x="107" y="57"/>
                              </a:moveTo>
                              <a:cubicBezTo>
                                <a:pt x="94" y="57"/>
                                <a:pt x="94" y="57"/>
                                <a:pt x="94" y="57"/>
                              </a:cubicBezTo>
                              <a:cubicBezTo>
                                <a:pt x="94" y="44"/>
                                <a:pt x="94" y="44"/>
                                <a:pt x="94" y="44"/>
                              </a:cubicBezTo>
                              <a:cubicBezTo>
                                <a:pt x="107" y="44"/>
                                <a:pt x="107" y="44"/>
                                <a:pt x="107" y="44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lose/>
                              <a:moveTo>
                                <a:pt x="107" y="76"/>
                              </a:moveTo>
                              <a:cubicBezTo>
                                <a:pt x="94" y="76"/>
                                <a:pt x="94" y="76"/>
                                <a:pt x="94" y="76"/>
                              </a:cubicBezTo>
                              <a:cubicBezTo>
                                <a:pt x="94" y="64"/>
                                <a:pt x="94" y="64"/>
                                <a:pt x="94" y="64"/>
                              </a:cubicBezTo>
                              <a:cubicBezTo>
                                <a:pt x="107" y="64"/>
                                <a:pt x="107" y="64"/>
                                <a:pt x="107" y="64"/>
                              </a:cubicBezTo>
                              <a:cubicBezTo>
                                <a:pt x="107" y="76"/>
                                <a:pt x="107" y="76"/>
                                <a:pt x="107" y="76"/>
                              </a:cubicBezTo>
                              <a:cubicBezTo>
                                <a:pt x="107" y="76"/>
                                <a:pt x="107" y="76"/>
                                <a:pt x="107" y="76"/>
                              </a:cubicBezTo>
                              <a:close/>
                              <a:moveTo>
                                <a:pt x="107" y="96"/>
                              </a:moveTo>
                              <a:cubicBezTo>
                                <a:pt x="94" y="96"/>
                                <a:pt x="94" y="96"/>
                                <a:pt x="94" y="96"/>
                              </a:cubicBezTo>
                              <a:cubicBezTo>
                                <a:pt x="94" y="83"/>
                                <a:pt x="94" y="83"/>
                                <a:pt x="94" y="83"/>
                              </a:cubicBezTo>
                              <a:cubicBezTo>
                                <a:pt x="107" y="83"/>
                                <a:pt x="107" y="83"/>
                                <a:pt x="107" y="83"/>
                              </a:cubicBezTo>
                              <a:cubicBezTo>
                                <a:pt x="107" y="96"/>
                                <a:pt x="107" y="96"/>
                                <a:pt x="107" y="96"/>
                              </a:cubicBezTo>
                              <a:cubicBezTo>
                                <a:pt x="107" y="96"/>
                                <a:pt x="107" y="96"/>
                                <a:pt x="107" y="96"/>
                              </a:cubicBezTo>
                              <a:close/>
                              <a:moveTo>
                                <a:pt x="82" y="0"/>
                              </a:move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4" y="19"/>
                                <a:pt x="94" y="19"/>
                                <a:pt x="94" y="19"/>
                              </a:cubicBezTo>
                              <a:cubicBezTo>
                                <a:pt x="82" y="19"/>
                                <a:pt x="82" y="19"/>
                                <a:pt x="82" y="19"/>
                              </a:cubicBezTo>
                              <a:cubicBezTo>
                                <a:pt x="82" y="0"/>
                                <a:pt x="82" y="0"/>
                                <a:pt x="82" y="0"/>
                              </a:cubicBezTo>
                              <a:cubicBezTo>
                                <a:pt x="82" y="0"/>
                                <a:pt x="82" y="0"/>
                                <a:pt x="82" y="0"/>
                              </a:cubicBezTo>
                              <a:close/>
                              <a:moveTo>
                                <a:pt x="31" y="0"/>
                              </a:moveTo>
                              <a:cubicBezTo>
                                <a:pt x="44" y="0"/>
                                <a:pt x="44" y="0"/>
                                <a:pt x="44" y="0"/>
                              </a:cubicBezTo>
                              <a:cubicBezTo>
                                <a:pt x="44" y="19"/>
                                <a:pt x="44" y="19"/>
                                <a:pt x="44" y="19"/>
                              </a:cubicBezTo>
                              <a:cubicBezTo>
                                <a:pt x="31" y="19"/>
                                <a:pt x="31" y="19"/>
                                <a:pt x="31" y="19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lose/>
                              <a:moveTo>
                                <a:pt x="31" y="0"/>
                              </a:move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</a:path>
                          </a:pathLst>
                        </a:custGeom>
                        <a:ln cmpd="sng" cap="flat" w="9525">
                          <a:solidFill>
                            <a:srgbClr val="1f4d78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50" coordsize="125,115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 filled="f" stroked="t" style="position:absolute;margin-left:39.3pt;margin-top:10.5pt;width:11.55pt;height:11.45pt;z-index:19;mso-position-horizontal-relative:text;mso-position-vertical-relative:text;mso-width-relative:page;mso-height-relative:page;mso-wrap-distance-left:0.0pt;mso-wrap-distance-right:0.0pt;visibility:visible;">
                <v:stroke color="#1f4d78"/>
                <v:fill/>
                <v:path textboxrect="0,0,125,115"/>
              </v:shape>
            </w:pict>
          </mc:Fallback>
        </mc:AlternateContent>
      </w:r>
    </w:p>
    <w:p>
      <w:pPr>
        <w:pStyle w:val="style0"/>
        <w:adjustRightInd w:val="false"/>
        <w:snapToGrid w:val="false"/>
        <w:rPr/>
      </w:pPr>
      <w:r>
        <w:rPr/>
        <mc:AlternateContent>
          <mc:Choice Requires="wps">
            <w:drawing>
              <wp:anchor distT="0" distB="0" distL="0" distR="0" simplePos="false" relativeHeight="25" behindDoc="false" locked="false" layoutInCell="true" allowOverlap="true">
                <wp:simplePos x="0" y="0"/>
                <wp:positionH relativeFrom="page">
                  <wp:posOffset>2353136</wp:posOffset>
                </wp:positionH>
                <wp:positionV relativeFrom="page">
                  <wp:posOffset>4170998</wp:posOffset>
                </wp:positionV>
                <wp:extent cx="4867449" cy="2734592"/>
                <wp:effectExtent l="0" t="0" r="0" b="0"/>
                <wp:wrapNone/>
                <wp:docPr id="1051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867449" cy="2734592"/>
                        </a:xfrm>
                        <a:prstGeom prst="rect"/>
                      </wps:spPr>
                      <wps:txbx id="1051">
                        <w:txbxContent>
                          <w:p>
                            <w:pPr>
                              <w:pStyle w:val="style179"/>
                              <w:numPr>
                                <w:ilvl w:val="0"/>
                                <w:numId w:val="4"/>
                              </w:numPr>
                              <w:adjustRightInd w:val="false"/>
                              <w:snapToGrid w:val="false"/>
                              <w:spacing w:lineRule="exact" w:line="360"/>
                              <w:ind w:firstLineChars="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One year </w:t>
                            </w:r>
                            <w:r>
                              <w:rPr>
                                <w:lang w:val="en-US"/>
                              </w:rPr>
                              <w:t>opencast experience</w:t>
                            </w:r>
                            <w:r>
                              <w:rPr>
                                <w:lang w:val="en-US"/>
                              </w:rPr>
                              <w:t xml:space="preserve"> in Neyveli lignite corporation 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rom 12.03.</w:t>
                            </w:r>
                            <w:r>
                              <w:rPr>
                                <w:lang w:val="en-US"/>
                              </w:rPr>
                              <w:t>2018 to 15.03.2019.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5"/>
                              </w:numPr>
                              <w:adjustRightInd w:val="false"/>
                              <w:snapToGrid w:val="false"/>
                              <w:spacing w:lineRule="atLeast" w:line="360"/>
                              <w:ind w:firstLineChars="0"/>
                              <w:jc w:val="left"/>
                              <w:rPr/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Knowledge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drilling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and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blasting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surveying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mine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planning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,shovel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dumper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combination.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3"/>
                              </w:numPr>
                              <w:adjustRightInd w:val="false"/>
                              <w:snapToGrid w:val="false"/>
                              <w:spacing w:lineRule="exact" w:line="360"/>
                              <w:ind w:firstLineChars="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IRST AID certificate from S</w:t>
                            </w:r>
                            <w:r>
                              <w:rPr>
                                <w:lang w:val="en-US"/>
                              </w:rPr>
                              <w:t>t.Joh</w:t>
                            </w:r>
                            <w:r>
                              <w:rPr>
                                <w:lang w:val="en-US"/>
                              </w:rPr>
                              <w:t>n Ambulance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lang w:val="en-US"/>
                              </w:rPr>
                              <w:t>dia</w:t>
                            </w:r>
                            <w:r>
                              <w:rPr>
                                <w:lang w:val="en-US"/>
                              </w:rPr>
                              <w:t>).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6"/>
                              </w:numPr>
                              <w:adjustRightInd w:val="false"/>
                              <w:snapToGrid w:val="false"/>
                              <w:spacing w:lineRule="exact" w:line="360"/>
                              <w:ind w:firstLineChars="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Eligible for Second class mines manager's certificate restricted to open cast under CMR 2017.</w:t>
                            </w:r>
                          </w:p>
                        </w:txbxContent>
                      </wps:txbx>
                      <wps:bodyPr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1" filled="f" stroked="f" style="position:absolute;margin-left:185.29pt;margin-top:328.43pt;width:383.26pt;height:215.32pt;z-index:25;mso-position-horizontal-relative:page;mso-position-vertical-relative:page;mso-width-relative:page;mso-height-relative:page;mso-wrap-distance-left:0.0pt;mso-wrap-distance-right:0.0pt;visibility:visible;">
                <v:fill/>
                <v:textbox>
                  <w:txbxContent>
                    <w:p>
                      <w:pPr>
                        <w:pStyle w:val="style179"/>
                        <w:numPr>
                          <w:ilvl w:val="0"/>
                          <w:numId w:val="4"/>
                        </w:numPr>
                        <w:adjustRightInd w:val="false"/>
                        <w:snapToGrid w:val="false"/>
                        <w:spacing w:lineRule="exact" w:line="360"/>
                        <w:ind w:firstLineChars="0"/>
                        <w:jc w:val="left"/>
                        <w:rPr/>
                      </w:pPr>
                      <w:r>
                        <w:rPr>
                          <w:lang w:val="en-US"/>
                        </w:rPr>
                        <w:t xml:space="preserve">One year </w:t>
                      </w:r>
                      <w:r>
                        <w:rPr>
                          <w:lang w:val="en-US"/>
                        </w:rPr>
                        <w:t>opencast experience</w:t>
                      </w:r>
                      <w:r>
                        <w:rPr>
                          <w:lang w:val="en-US"/>
                        </w:rPr>
                        <w:t xml:space="preserve"> in Neyveli lignite corporation </w:t>
                      </w:r>
                      <w:r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rom 12.03.</w:t>
                      </w:r>
                      <w:r>
                        <w:rPr>
                          <w:lang w:val="en-US"/>
                        </w:rPr>
                        <w:t>2018 to 15.03.2019.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5"/>
                        </w:numPr>
                        <w:adjustRightInd w:val="false"/>
                        <w:snapToGrid w:val="false"/>
                        <w:spacing w:lineRule="atLeast" w:line="360"/>
                        <w:ind w:firstLineChars="0"/>
                        <w:jc w:val="left"/>
                        <w:rPr/>
                      </w:pPr>
                      <w:r>
                        <w:rPr>
                          <w:rFonts w:hint="default"/>
                          <w:lang w:val="en-US"/>
                        </w:rPr>
                        <w:t>Knowledge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US"/>
                        </w:rPr>
                        <w:t>on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US"/>
                        </w:rPr>
                        <w:t>drilling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US"/>
                        </w:rPr>
                        <w:t>and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US"/>
                        </w:rPr>
                        <w:t>blasting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US"/>
                        </w:rPr>
                        <w:t>,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US"/>
                        </w:rPr>
                        <w:t>surveying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US"/>
                        </w:rPr>
                        <w:t>,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US"/>
                        </w:rPr>
                        <w:t>mine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US"/>
                        </w:rPr>
                        <w:t>planning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US"/>
                        </w:rPr>
                        <w:t>,shovel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US"/>
                        </w:rPr>
                        <w:t>dumper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US"/>
                        </w:rPr>
                        <w:t>combination.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3"/>
                        </w:numPr>
                        <w:adjustRightInd w:val="false"/>
                        <w:snapToGrid w:val="false"/>
                        <w:spacing w:lineRule="exact" w:line="360"/>
                        <w:ind w:firstLineChars="0"/>
                        <w:jc w:val="left"/>
                        <w:rPr/>
                      </w:pPr>
                      <w:r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IRST AID certificate from S</w:t>
                      </w:r>
                      <w:r>
                        <w:rPr>
                          <w:lang w:val="en-US"/>
                        </w:rPr>
                        <w:t>t.Joh</w:t>
                      </w:r>
                      <w:r>
                        <w:rPr>
                          <w:lang w:val="en-US"/>
                        </w:rPr>
                        <w:t>n Ambulance</w:t>
                      </w:r>
                      <w:r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In</w:t>
                      </w:r>
                      <w:r>
                        <w:rPr>
                          <w:lang w:val="en-US"/>
                        </w:rPr>
                        <w:t>dia</w:t>
                      </w:r>
                      <w:r>
                        <w:rPr>
                          <w:lang w:val="en-US"/>
                        </w:rPr>
                        <w:t>).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6"/>
                        </w:numPr>
                        <w:adjustRightInd w:val="false"/>
                        <w:snapToGrid w:val="false"/>
                        <w:spacing w:lineRule="exact" w:line="360"/>
                        <w:ind w:firstLineChars="0"/>
                        <w:jc w:val="left"/>
                        <w:rPr/>
                      </w:pPr>
                      <w:r>
                        <w:rPr>
                          <w:lang w:val="en-US"/>
                        </w:rPr>
                        <w:t>Eligible for Second class mines manager's certificate restricted to open cast under CMR 2017.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adjustRightInd w:val="false"/>
        <w:snapToGrid w:val="false"/>
        <w:rPr/>
      </w:pPr>
      <w:r>
        <w:rPr/>
        <mc:AlternateContent>
          <mc:Choice Requires="wps">
            <w:drawing>
              <wp:anchor distT="0" distB="0" distL="0" distR="0" simplePos="false" relativeHeight="20" behindDoc="false" locked="false" layoutInCell="true" allowOverlap="true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58115" cy="145415"/>
                <wp:effectExtent l="0" t="0" r="0" b="0"/>
                <wp:wrapNone/>
                <wp:docPr id="1052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8115" cy="14541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60" h="160" stroke="1">
                              <a:moveTo>
                                <a:pt x="127" y="160"/>
                              </a:moveTo>
                              <a:cubicBezTo>
                                <a:pt x="126" y="160"/>
                                <a:pt x="126" y="160"/>
                                <a:pt x="126" y="160"/>
                              </a:cubicBezTo>
                              <a:cubicBezTo>
                                <a:pt x="105" y="160"/>
                                <a:pt x="62" y="138"/>
                                <a:pt x="42" y="118"/>
                              </a:cubicBezTo>
                              <a:cubicBezTo>
                                <a:pt x="21" y="97"/>
                                <a:pt x="0" y="55"/>
                                <a:pt x="0" y="34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1" y="32"/>
                                <a:pt x="1" y="32"/>
                                <a:pt x="1" y="32"/>
                              </a:cubicBezTo>
                              <a:cubicBezTo>
                                <a:pt x="6" y="24"/>
                                <a:pt x="23" y="0"/>
                                <a:pt x="34" y="0"/>
                              </a:cubicBezTo>
                              <a:cubicBezTo>
                                <a:pt x="44" y="0"/>
                                <a:pt x="63" y="17"/>
                                <a:pt x="69" y="31"/>
                              </a:cubicBezTo>
                              <a:cubicBezTo>
                                <a:pt x="73" y="39"/>
                                <a:pt x="70" y="44"/>
                                <a:pt x="68" y="47"/>
                              </a:cubicBezTo>
                              <a:cubicBezTo>
                                <a:pt x="64" y="51"/>
                                <a:pt x="59" y="54"/>
                                <a:pt x="56" y="56"/>
                              </a:cubicBezTo>
                              <a:cubicBezTo>
                                <a:pt x="51" y="59"/>
                                <a:pt x="49" y="61"/>
                                <a:pt x="49" y="64"/>
                              </a:cubicBezTo>
                              <a:cubicBezTo>
                                <a:pt x="49" y="73"/>
                                <a:pt x="58" y="83"/>
                                <a:pt x="68" y="92"/>
                              </a:cubicBezTo>
                              <a:cubicBezTo>
                                <a:pt x="77" y="101"/>
                                <a:pt x="87" y="111"/>
                                <a:pt x="95" y="111"/>
                              </a:cubicBezTo>
                              <a:cubicBezTo>
                                <a:pt x="99" y="111"/>
                                <a:pt x="100" y="109"/>
                                <a:pt x="104" y="104"/>
                              </a:cubicBezTo>
                              <a:cubicBezTo>
                                <a:pt x="106" y="100"/>
                                <a:pt x="109" y="96"/>
                                <a:pt x="113" y="92"/>
                              </a:cubicBezTo>
                              <a:cubicBezTo>
                                <a:pt x="115" y="90"/>
                                <a:pt x="118" y="89"/>
                                <a:pt x="121" y="89"/>
                              </a:cubicBezTo>
                              <a:cubicBezTo>
                                <a:pt x="135" y="89"/>
                                <a:pt x="160" y="114"/>
                                <a:pt x="160" y="125"/>
                              </a:cubicBezTo>
                              <a:cubicBezTo>
                                <a:pt x="160" y="137"/>
                                <a:pt x="135" y="154"/>
                                <a:pt x="128" y="159"/>
                              </a:cubicBezTo>
                              <a:lnTo>
                                <a:pt x="127" y="160"/>
                              </a:lnTo>
                              <a:close/>
                              <a:moveTo>
                                <a:pt x="8" y="35"/>
                              </a:moveTo>
                              <a:cubicBezTo>
                                <a:pt x="9" y="54"/>
                                <a:pt x="29" y="93"/>
                                <a:pt x="47" y="112"/>
                              </a:cubicBezTo>
                              <a:cubicBezTo>
                                <a:pt x="66" y="131"/>
                                <a:pt x="105" y="151"/>
                                <a:pt x="125" y="152"/>
                              </a:cubicBezTo>
                              <a:cubicBezTo>
                                <a:pt x="138" y="142"/>
                                <a:pt x="152" y="130"/>
                                <a:pt x="152" y="125"/>
                              </a:cubicBezTo>
                              <a:cubicBezTo>
                                <a:pt x="152" y="118"/>
                                <a:pt x="131" y="97"/>
                                <a:pt x="121" y="97"/>
                              </a:cubicBezTo>
                              <a:cubicBezTo>
                                <a:pt x="119" y="97"/>
                                <a:pt x="119" y="97"/>
                                <a:pt x="118" y="98"/>
                              </a:cubicBezTo>
                              <a:cubicBezTo>
                                <a:pt x="115" y="101"/>
                                <a:pt x="113" y="105"/>
                                <a:pt x="111" y="108"/>
                              </a:cubicBezTo>
                              <a:cubicBezTo>
                                <a:pt x="107" y="113"/>
                                <a:pt x="104" y="119"/>
                                <a:pt x="95" y="119"/>
                              </a:cubicBezTo>
                              <a:cubicBezTo>
                                <a:pt x="84" y="119"/>
                                <a:pt x="73" y="108"/>
                                <a:pt x="62" y="98"/>
                              </a:cubicBezTo>
                              <a:cubicBezTo>
                                <a:pt x="52" y="87"/>
                                <a:pt x="41" y="76"/>
                                <a:pt x="41" y="64"/>
                              </a:cubicBezTo>
                              <a:cubicBezTo>
                                <a:pt x="41" y="56"/>
                                <a:pt x="46" y="52"/>
                                <a:pt x="52" y="49"/>
                              </a:cubicBezTo>
                              <a:cubicBezTo>
                                <a:pt x="55" y="47"/>
                                <a:pt x="59" y="45"/>
                                <a:pt x="62" y="41"/>
                              </a:cubicBezTo>
                              <a:cubicBezTo>
                                <a:pt x="64" y="40"/>
                                <a:pt x="63" y="36"/>
                                <a:pt x="62" y="34"/>
                              </a:cubicBezTo>
                              <a:cubicBezTo>
                                <a:pt x="57" y="22"/>
                                <a:pt x="39" y="8"/>
                                <a:pt x="34" y="8"/>
                              </a:cubicBezTo>
                              <a:cubicBezTo>
                                <a:pt x="30" y="8"/>
                                <a:pt x="17" y="22"/>
                                <a:pt x="8" y="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62626"/>
                        </a:solidFill>
                        <a:ln cmpd="sng" cap="flat" w="9525">
                          <a:solidFill>
                            <a:srgbClr val="1f4d78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52" coordsize="160,160" path="m127,160c126,160,126,160,126,160c105,160,62,138,42,118c21,97,0,55,0,34c0,33,0,33,0,33c1,32,1,32,1,32c6,24,23,0,34,0c44,0,63,17,69,31c73,39,70,44,68,47c64,51,59,54,56,56c51,59,49,61,49,64c49,73,58,83,68,92c77,101,87,111,95,111c99,111,100,109,104,104c106,100,109,96,113,92c115,90,118,89,121,89c135,89,160,114,160,125c160,137,135,154,128,159l127,160xm8,35c9,54,29,93,47,112c66,131,105,151,125,152c138,142,152,130,152,125c152,118,131,97,121,97c119,97,119,97,118,98c115,101,113,105,111,108c107,113,104,119,95,119c84,119,73,108,62,98c52,87,41,76,41,64c41,56,46,52,52,49c55,47,59,45,62,41c64,40,63,36,62,34c57,22,39,8,34,8c30,8,17,22,8,35xe" fillcolor="#262626" stroked="t" style="position:absolute;margin-left:38.5pt;margin-top:10.0pt;width:12.45pt;height:11.45pt;z-index:20;mso-position-horizontal-relative:text;mso-position-vertical-relative:text;mso-width-relative:page;mso-height-relative:page;mso-wrap-distance-left:0.0pt;mso-wrap-distance-right:0.0pt;visibility:visible;">
                <v:stroke joinstyle="miter" color="#1f4d78"/>
                <v:fill/>
                <v:path textboxrect="0,0,160,160"/>
              </v:shape>
            </w:pict>
          </mc:Fallback>
        </mc:AlternateContent>
      </w: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  <w:r>
        <w:rPr/>
        <mc:AlternateContent>
          <mc:Choice Requires="wpg">
            <w:drawing>
              <wp:anchor distT="0" distB="0" distL="0" distR="0" simplePos="false" relativeHeight="21" behindDoc="false" locked="false" layoutInCell="true" allowOverlap="true">
                <wp:simplePos x="0" y="0"/>
                <wp:positionH relativeFrom="column">
                  <wp:posOffset>488950</wp:posOffset>
                </wp:positionH>
                <wp:positionV relativeFrom="paragraph">
                  <wp:posOffset>41910</wp:posOffset>
                </wp:positionV>
                <wp:extent cx="157480" cy="109219"/>
                <wp:effectExtent l="0" t="0" r="0" b="0"/>
                <wp:wrapNone/>
                <wp:docPr id="1053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57480" cy="109219"/>
                          <a:chOff x="1861659" y="257856"/>
                          <a:chExt cx="472521" cy="328550"/>
                        </a:xfrm>
                      </wpg:grpSpPr>
                      <wps:wsp>
                        <wps:cNvSpPr/>
                        <wps:spPr>
                          <a:xfrm rot="0">
                            <a:off x="1861659" y="257856"/>
                            <a:ext cx="472521" cy="32855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4" h="267" stroke="1">
                                <a:moveTo>
                                  <a:pt x="384" y="267"/>
                                </a:moveTo>
                                <a:lnTo>
                                  <a:pt x="0" y="267"/>
                                </a:lnTo>
                                <a:lnTo>
                                  <a:pt x="0" y="0"/>
                                </a:lnTo>
                                <a:lnTo>
                                  <a:pt x="384" y="0"/>
                                </a:lnTo>
                                <a:lnTo>
                                  <a:pt x="384" y="267"/>
                                </a:lnTo>
                                <a:close/>
                                <a:moveTo>
                                  <a:pt x="16" y="251"/>
                                </a:moveTo>
                                <a:lnTo>
                                  <a:pt x="368" y="251"/>
                                </a:lnTo>
                                <a:lnTo>
                                  <a:pt x="368" y="16"/>
                                </a:lnTo>
                                <a:lnTo>
                                  <a:pt x="16" y="16"/>
                                </a:lnTo>
                                <a:lnTo>
                                  <a:pt x="16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9bb3"/>
                          </a:solidFill>
                          <a:ln cmpd="sng" cap="flat" w="9525">
                            <a:solidFill>
                              <a:srgbClr val="1f4d78"/>
                            </a:solidFill>
                            <a:prstDash val="solid"/>
                            <a:round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092997" y="262778"/>
                            <a:ext cx="238722" cy="19688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" h="80" stroke="1">
                                <a:moveTo>
                                  <a:pt x="2" y="80"/>
                                </a:moveTo>
                                <a:cubicBezTo>
                                  <a:pt x="1" y="80"/>
                                  <a:pt x="1" y="79"/>
                                  <a:pt x="1" y="79"/>
                                </a:cubicBezTo>
                                <a:cubicBezTo>
                                  <a:pt x="0" y="78"/>
                                  <a:pt x="0" y="77"/>
                                  <a:pt x="1" y="76"/>
                                </a:cubicBezTo>
                                <a:cubicBezTo>
                                  <a:pt x="93" y="0"/>
                                  <a:pt x="93" y="0"/>
                                  <a:pt x="93" y="0"/>
                                </a:cubicBezTo>
                                <a:cubicBezTo>
                                  <a:pt x="94" y="0"/>
                                  <a:pt x="95" y="0"/>
                                  <a:pt x="96" y="1"/>
                                </a:cubicBezTo>
                                <a:cubicBezTo>
                                  <a:pt x="97" y="2"/>
                                  <a:pt x="96" y="3"/>
                                  <a:pt x="96" y="4"/>
                                </a:cubicBezTo>
                                <a:cubicBezTo>
                                  <a:pt x="3" y="79"/>
                                  <a:pt x="3" y="79"/>
                                  <a:pt x="3" y="79"/>
                                </a:cubicBezTo>
                                <a:cubicBezTo>
                                  <a:pt x="3" y="79"/>
                                  <a:pt x="3" y="80"/>
                                  <a:pt x="2" y="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99bb3"/>
                          </a:solidFill>
                          <a:ln cmpd="sng" cap="flat" w="9525">
                            <a:solidFill>
                              <a:srgbClr val="1f4d78"/>
                            </a:solidFill>
                            <a:prstDash val="solid"/>
                            <a:round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866581" y="262778"/>
                            <a:ext cx="236261" cy="19688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6" h="80" stroke="1">
                                <a:moveTo>
                                  <a:pt x="94" y="80"/>
                                </a:moveTo>
                                <a:cubicBezTo>
                                  <a:pt x="94" y="80"/>
                                  <a:pt x="93" y="79"/>
                                  <a:pt x="93" y="79"/>
                                </a:cubicBezTo>
                                <a:cubicBezTo>
                                  <a:pt x="1" y="4"/>
                                  <a:pt x="1" y="4"/>
                                  <a:pt x="1" y="4"/>
                                </a:cubicBezTo>
                                <a:cubicBezTo>
                                  <a:pt x="0" y="3"/>
                                  <a:pt x="0" y="2"/>
                                  <a:pt x="0" y="1"/>
                                </a:cubicBezTo>
                                <a:cubicBezTo>
                                  <a:pt x="1" y="0"/>
                                  <a:pt x="2" y="0"/>
                                  <a:pt x="3" y="0"/>
                                </a:cubicBezTo>
                                <a:cubicBezTo>
                                  <a:pt x="95" y="76"/>
                                  <a:pt x="95" y="76"/>
                                  <a:pt x="95" y="76"/>
                                </a:cubicBezTo>
                                <a:cubicBezTo>
                                  <a:pt x="96" y="77"/>
                                  <a:pt x="96" y="78"/>
                                  <a:pt x="96" y="79"/>
                                </a:cubicBezTo>
                                <a:cubicBezTo>
                                  <a:pt x="95" y="79"/>
                                  <a:pt x="95" y="80"/>
                                  <a:pt x="94" y="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77cb0"/>
                          </a:solidFill>
                          <a:ln cmpd="sng" cap="flat" w="9525">
                            <a:solidFill>
                              <a:srgbClr val="1f4d78"/>
                            </a:solidFill>
                            <a:prstDash val="solid"/>
                            <a:round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53" filled="f" stroked="f" style="position:absolute;margin-left:38.5pt;margin-top:3.3pt;width:12.4pt;height:8.6pt;z-index:21;mso-position-horizontal-relative:text;mso-position-vertical-relative:text;mso-width-relative:page;mso-height-relative:page;mso-wrap-distance-left:0.0pt;mso-wrap-distance-right:0.0pt;visibility:visible;" coordsize="472521,328550" coordorigin="1861659,257856">
                <v:shape id="1054" coordsize="384,267" path="m384,267l0,267l0,0l384,0l384,267xm16,251l368,251l368,16l16,16l16,251xe" fillcolor="#199bb3" stroked="t" style="position:absolute;left:1861659;top:257856;width:472521;height:328550;z-index:2;mso-position-horizontal-relative:page;mso-position-vertical-relative:page;mso-width-relative:page;mso-height-relative:page;visibility:visible;">
                  <v:stroke color="#1f4d78"/>
                  <v:fill/>
                  <v:path textboxrect="0,0,384,267"/>
                </v:shape>
                <v:shape id="1055" coordsize="97,80" path="m2,80c1,80,1,79,1,79c0,78,0,77,1,76c93,0,93,0,93,0c94,0,95,0,96,1c97,2,96,3,96,4c3,79,3,79,3,79c3,79,3,80,2,80xe" fillcolor="#199bb3" stroked="t" style="position:absolute;left:2092997;top:262778;width:238722;height:196884;z-index:3;mso-position-horizontal-relative:page;mso-position-vertical-relative:page;mso-width-relative:page;mso-height-relative:page;visibility:visible;">
                  <v:stroke color="#1f4d78"/>
                  <v:fill/>
                  <v:path textboxrect="0,0,97,80"/>
                </v:shape>
                <v:shape id="1056" coordsize="96,80" path="m94,80c94,80,93,79,93,79c1,4,1,4,1,4c0,3,0,2,0,1c1,0,2,0,3,0c95,76,95,76,95,76c96,77,96,78,96,79c95,79,95,80,94,80xe" fillcolor="#177cb0" stroked="t" style="position:absolute;left:1866581;top:262778;width:236261;height:196884;z-index:4;mso-position-horizontal-relative:page;mso-position-vertical-relative:page;mso-width-relative:page;mso-height-relative:page;visibility:visible;">
                  <v:stroke color="#1f4d78"/>
                  <v:fill/>
                  <v:path textboxrect="0,0,96,80"/>
                </v:shape>
                <v:fill/>
              </v:group>
            </w:pict>
          </mc:Fallback>
        </mc:AlternateContent>
      </w: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  <w:r>
        <w:rPr/>
        <mc:AlternateContent>
          <mc:Choice Requires="wpg">
            <w:drawing>
              <wp:anchor distT="0" distB="0" distL="0" distR="0" simplePos="false" relativeHeight="22" behindDoc="false" locked="false" layoutInCell="true" allowOverlap="true">
                <wp:simplePos x="0" y="0"/>
                <wp:positionH relativeFrom="column">
                  <wp:posOffset>513715</wp:posOffset>
                </wp:positionH>
                <wp:positionV relativeFrom="paragraph">
                  <wp:posOffset>69215</wp:posOffset>
                </wp:positionV>
                <wp:extent cx="114300" cy="172719"/>
                <wp:effectExtent l="0" t="0" r="0" b="0"/>
                <wp:wrapNone/>
                <wp:docPr id="1057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14300" cy="172719"/>
                          <a:chOff x="2075997" y="1187705"/>
                          <a:chExt cx="305170" cy="458985"/>
                        </a:xfrm>
                      </wpg:grpSpPr>
                      <wps:wsp>
                        <wps:cNvSpPr/>
                        <wps:spPr>
                          <a:xfrm rot="0">
                            <a:off x="2080920" y="1187705"/>
                            <a:ext cx="295325" cy="40976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0" h="166" stroke="1">
                                <a:moveTo>
                                  <a:pt x="60" y="166"/>
                                </a:moveTo>
                                <a:cubicBezTo>
                                  <a:pt x="57" y="162"/>
                                  <a:pt x="57" y="162"/>
                                  <a:pt x="57" y="162"/>
                                </a:cubicBezTo>
                                <a:cubicBezTo>
                                  <a:pt x="55" y="160"/>
                                  <a:pt x="0" y="92"/>
                                  <a:pt x="0" y="60"/>
                                </a:cubicBezTo>
                                <a:cubicBezTo>
                                  <a:pt x="0" y="27"/>
                                  <a:pt x="27" y="0"/>
                                  <a:pt x="60" y="0"/>
                                </a:cubicBezTo>
                                <a:cubicBezTo>
                                  <a:pt x="93" y="0"/>
                                  <a:pt x="120" y="27"/>
                                  <a:pt x="120" y="60"/>
                                </a:cubicBezTo>
                                <a:cubicBezTo>
                                  <a:pt x="120" y="92"/>
                                  <a:pt x="66" y="160"/>
                                  <a:pt x="63" y="162"/>
                                </a:cubicBezTo>
                                <a:lnTo>
                                  <a:pt x="60" y="166"/>
                                </a:lnTo>
                                <a:close/>
                                <a:moveTo>
                                  <a:pt x="60" y="8"/>
                                </a:moveTo>
                                <a:cubicBezTo>
                                  <a:pt x="32" y="8"/>
                                  <a:pt x="8" y="31"/>
                                  <a:pt x="8" y="60"/>
                                </a:cubicBezTo>
                                <a:cubicBezTo>
                                  <a:pt x="8" y="85"/>
                                  <a:pt x="49" y="139"/>
                                  <a:pt x="60" y="154"/>
                                </a:cubicBezTo>
                                <a:cubicBezTo>
                                  <a:pt x="72" y="139"/>
                                  <a:pt x="112" y="85"/>
                                  <a:pt x="112" y="60"/>
                                </a:cubicBezTo>
                                <a:cubicBezTo>
                                  <a:pt x="112" y="31"/>
                                  <a:pt x="89" y="8"/>
                                  <a:pt x="60" y="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f4d78"/>
                          </a:solidFill>
                          <a:ln cmpd="sng" cap="flat" w="9525">
                            <a:solidFill>
                              <a:srgbClr val="1f4d78"/>
                            </a:solidFill>
                            <a:prstDash val="solid"/>
                            <a:round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154751" y="1261536"/>
                            <a:ext cx="147663" cy="14889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" h="60" stroke="1">
                                <a:moveTo>
                                  <a:pt x="30" y="60"/>
                                </a:moveTo>
                                <a:cubicBezTo>
                                  <a:pt x="14" y="60"/>
                                  <a:pt x="0" y="47"/>
                                  <a:pt x="0" y="30"/>
                                </a:cubicBezTo>
                                <a:cubicBezTo>
                                  <a:pt x="0" y="13"/>
                                  <a:pt x="14" y="0"/>
                                  <a:pt x="30" y="0"/>
                                </a:cubicBezTo>
                                <a:cubicBezTo>
                                  <a:pt x="47" y="0"/>
                                  <a:pt x="60" y="13"/>
                                  <a:pt x="60" y="30"/>
                                </a:cubicBezTo>
                                <a:cubicBezTo>
                                  <a:pt x="60" y="47"/>
                                  <a:pt x="47" y="60"/>
                                  <a:pt x="30" y="60"/>
                                </a:cubicBezTo>
                                <a:close/>
                                <a:moveTo>
                                  <a:pt x="30" y="4"/>
                                </a:moveTo>
                                <a:cubicBezTo>
                                  <a:pt x="16" y="4"/>
                                  <a:pt x="4" y="16"/>
                                  <a:pt x="4" y="30"/>
                                </a:cubicBezTo>
                                <a:cubicBezTo>
                                  <a:pt x="4" y="44"/>
                                  <a:pt x="16" y="56"/>
                                  <a:pt x="30" y="56"/>
                                </a:cubicBezTo>
                                <a:cubicBezTo>
                                  <a:pt x="45" y="56"/>
                                  <a:pt x="56" y="44"/>
                                  <a:pt x="56" y="30"/>
                                </a:cubicBezTo>
                                <a:cubicBezTo>
                                  <a:pt x="56" y="16"/>
                                  <a:pt x="45" y="4"/>
                                  <a:pt x="30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f4d78"/>
                          </a:solidFill>
                          <a:ln cmpd="sng" cap="flat" w="9525">
                            <a:solidFill>
                              <a:srgbClr val="1f4d78"/>
                            </a:solidFill>
                            <a:prstDash val="solid"/>
                            <a:round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075997" y="1543326"/>
                            <a:ext cx="305170" cy="10336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4" h="42" stroke="1">
                                <a:moveTo>
                                  <a:pt x="92" y="0"/>
                                </a:moveTo>
                                <a:cubicBezTo>
                                  <a:pt x="92" y="5"/>
                                  <a:pt x="92" y="5"/>
                                  <a:pt x="92" y="5"/>
                                </a:cubicBezTo>
                                <a:cubicBezTo>
                                  <a:pt x="109" y="8"/>
                                  <a:pt x="120" y="14"/>
                                  <a:pt x="120" y="20"/>
                                </a:cubicBezTo>
                                <a:cubicBezTo>
                                  <a:pt x="120" y="28"/>
                                  <a:pt x="97" y="38"/>
                                  <a:pt x="62" y="38"/>
                                </a:cubicBezTo>
                                <a:cubicBezTo>
                                  <a:pt x="28" y="38"/>
                                  <a:pt x="4" y="28"/>
                                  <a:pt x="4" y="20"/>
                                </a:cubicBezTo>
                                <a:cubicBezTo>
                                  <a:pt x="4" y="14"/>
                                  <a:pt x="15" y="8"/>
                                  <a:pt x="33" y="5"/>
                                </a:cubicBezTo>
                                <a:cubicBezTo>
                                  <a:pt x="33" y="0"/>
                                  <a:pt x="33" y="0"/>
                                  <a:pt x="33" y="0"/>
                                </a:cubicBezTo>
                                <a:cubicBezTo>
                                  <a:pt x="15" y="4"/>
                                  <a:pt x="0" y="10"/>
                                  <a:pt x="0" y="20"/>
                                </a:cubicBezTo>
                                <a:cubicBezTo>
                                  <a:pt x="0" y="34"/>
                                  <a:pt x="32" y="42"/>
                                  <a:pt x="62" y="42"/>
                                </a:cubicBezTo>
                                <a:cubicBezTo>
                                  <a:pt x="92" y="42"/>
                                  <a:pt x="124" y="34"/>
                                  <a:pt x="124" y="20"/>
                                </a:cubicBezTo>
                                <a:cubicBezTo>
                                  <a:pt x="124" y="10"/>
                                  <a:pt x="110" y="4"/>
                                  <a:pt x="9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f4d78"/>
                          </a:solidFill>
                          <a:ln cmpd="sng" cap="flat" w="9525">
                            <a:solidFill>
                              <a:srgbClr val="1f4d78"/>
                            </a:solidFill>
                            <a:prstDash val="solid"/>
                            <a:round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57" filled="f" stroked="f" style="position:absolute;margin-left:40.45pt;margin-top:5.45pt;width:9.0pt;height:13.6pt;z-index:22;mso-position-horizontal-relative:text;mso-position-vertical-relative:text;mso-width-relative:page;mso-height-relative:page;mso-wrap-distance-left:0.0pt;mso-wrap-distance-right:0.0pt;visibility:visible;" coordsize="305170,458985" coordorigin="2075997,1187705">
                <v:shape id="1058" coordsize="120,166" path="m60,166c57,162,57,162,57,162c55,160,0,92,0,60c0,27,27,0,60,0c93,0,120,27,120,60c120,92,66,160,63,162l60,166xm60,8c32,8,8,31,8,60c8,85,49,139,60,154c72,139,112,85,112,60c112,31,89,8,60,8xe" fillcolor="#1f4d78" stroked="t" style="position:absolute;left:2080920;top:1187705;width:295325;height:409764;z-index:2;mso-position-horizontal-relative:page;mso-position-vertical-relative:page;mso-width-relative:page;mso-height-relative:page;visibility:visible;">
                  <v:stroke color="#1f4d78"/>
                  <v:fill/>
                  <v:path textboxrect="0,0,120,166"/>
                </v:shape>
                <v:shape id="1059" coordsize="60,60" path="m30,60c14,60,0,47,0,30c0,13,14,0,30,0c47,0,60,13,60,30c60,47,47,60,30,60xm30,4c16,4,4,16,4,30c4,44,16,56,30,56c45,56,56,44,56,30c56,16,45,4,30,4xe" fillcolor="#1f4d78" stroked="t" style="position:absolute;left:2154751;top:1261536;width:147663;height:148894;z-index:3;mso-position-horizontal-relative:page;mso-position-vertical-relative:page;mso-width-relative:page;mso-height-relative:page;visibility:visible;">
                  <v:stroke color="#1f4d78"/>
                  <v:fill/>
                  <v:path textboxrect="0,0,60,60"/>
                </v:shape>
                <v:shape id="1060" coordsize="124,42" path="m92,0c92,5,92,5,92,5c109,8,120,14,120,20c120,28,97,38,62,38c28,38,4,28,4,20c4,14,15,8,33,5c33,0,33,0,33,0c15,4,0,10,0,20c0,34,32,42,62,42c92,42,124,34,124,20c124,10,110,4,92,0xe" fillcolor="#1f4d78" stroked="t" style="position:absolute;left:2075997;top:1543326;width:305170;height:103364;z-index:4;mso-position-horizontal-relative:page;mso-position-vertical-relative:page;mso-width-relative:page;mso-height-relative:page;visibility:visible;">
                  <v:stroke color="#1f4d78"/>
                  <v:fill/>
                  <v:path textboxrect="0,0,124,42"/>
                </v:shape>
                <v:fill/>
              </v:group>
            </w:pict>
          </mc:Fallback>
        </mc:AlternateContent>
      </w: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  <w:r>
        <w:rPr/>
        <mc:AlternateContent>
          <mc:Choice Requires="wps">
            <w:drawing>
              <wp:anchor distT="0" distB="0" distL="0" distR="0" simplePos="false" relativeHeight="34" behindDoc="false" locked="false" layoutInCell="true" allowOverlap="true">
                <wp:simplePos x="0" y="0"/>
                <wp:positionH relativeFrom="column">
                  <wp:posOffset>831850</wp:posOffset>
                </wp:positionH>
                <wp:positionV relativeFrom="paragraph">
                  <wp:posOffset>129540</wp:posOffset>
                </wp:positionV>
                <wp:extent cx="1050925" cy="391160"/>
                <wp:effectExtent l="0" t="0" r="0" b="0"/>
                <wp:wrapNone/>
                <wp:docPr id="1061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50925" cy="391160"/>
                        </a:xfrm>
                        <a:prstGeom prst="rect"/>
                      </wps:spPr>
                      <wps:txbx id="1061">
                        <w:txbxContent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spacing w:lineRule="exact" w:line="400"/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56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56"/>
                              </w:rPr>
                              <w:t>SKILLS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hint="eastAsia"/>
                                <w:szCs w:val="24"/>
                              </w:rPr>
                            </w:pPr>
                          </w:p>
                        </w:txbxContent>
                      </wps:txbx>
                      <wps:bodyPr upright="true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1" filled="f" stroked="f" style="position:absolute;margin-left:65.5pt;margin-top:10.2pt;width:82.75pt;height:30.8pt;z-index:34;mso-position-horizontal-relative:text;mso-position-vertical-relative:text;mso-width-relative:page;mso-height-relative:page;mso-wrap-distance-left:0.0pt;mso-wrap-distance-right:0.0pt;visibility:visible;">
                <v:fill/>
                <v:textbox>
                  <w:txbxContent>
                    <w:p>
                      <w:pPr>
                        <w:pStyle w:val="style0"/>
                        <w:adjustRightInd w:val="false"/>
                        <w:snapToGrid w:val="false"/>
                        <w:spacing w:lineRule="exact" w:line="400"/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ffffff"/>
                          <w:kern w:val="24"/>
                          <w:sz w:val="28"/>
                          <w:szCs w:val="56"/>
                        </w:rPr>
                      </w:pP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ffffff"/>
                          <w:kern w:val="24"/>
                          <w:sz w:val="28"/>
                          <w:szCs w:val="56"/>
                        </w:rPr>
                        <w:t>SKILLS</w:t>
                      </w:r>
                    </w:p>
                    <w:p>
                      <w:pPr>
                        <w:pStyle w:val="style0"/>
                        <w:rPr>
                          <w:rFonts w:hint="eastAsia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adjustRightInd w:val="false"/>
        <w:snapToGrid w:val="false"/>
        <w:rPr/>
      </w:pPr>
      <w:r>
        <w:rPr/>
        <mc:AlternateContent>
          <mc:Choice Requires="wps">
            <w:drawing>
              <wp:anchor distT="0" distB="0" distL="0" distR="0" simplePos="false" relativeHeight="23" behindDoc="false" locked="false" layoutInCell="true" allowOverlap="true">
                <wp:simplePos x="0" y="0"/>
                <wp:positionH relativeFrom="column">
                  <wp:posOffset>573405</wp:posOffset>
                </wp:positionH>
                <wp:positionV relativeFrom="paragraph">
                  <wp:posOffset>10160</wp:posOffset>
                </wp:positionV>
                <wp:extent cx="1350645" cy="323850"/>
                <wp:effectExtent l="0" t="0" r="0" b="0"/>
                <wp:wrapNone/>
                <wp:docPr id="1062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50645" cy="323850"/>
                        </a:xfrm>
                        <a:prstGeom prst="flowChartAlternateProcess"/>
                        <a:solidFill>
                          <a:srgbClr val="1f4d78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62" type="#_x0000_t176" fillcolor="#1f4d78" stroked="f" style="position:absolute;margin-left:45.15pt;margin-top:0.8pt;width:106.35pt;height:25.5pt;z-index:23;mso-position-horizontal-relative:text;mso-position-vertical-relative:text;mso-width-relative:page;mso-height-relative:page;mso-wrap-distance-left:0.0pt;mso-wrap-distance-right:0.0pt;visibility:visible;">
                <v:fill/>
              </v:shape>
            </w:pict>
          </mc:Fallback>
        </mc:AlternateContent>
      </w: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  <w:r>
        <w:rPr/>
        <mc:AlternateContent>
          <mc:Choice Requires="wps">
            <w:drawing>
              <wp:anchor distT="0" distB="0" distL="0" distR="0" simplePos="false" relativeHeight="33" behindDoc="false" locked="false" layoutInCell="true" allowOverlap="true">
                <wp:simplePos x="0" y="0"/>
                <wp:positionH relativeFrom="column">
                  <wp:posOffset>208913</wp:posOffset>
                </wp:positionH>
                <wp:positionV relativeFrom="paragraph">
                  <wp:posOffset>-635</wp:posOffset>
                </wp:positionV>
                <wp:extent cx="2098040" cy="3809999"/>
                <wp:effectExtent l="0" t="0" r="0" b="0"/>
                <wp:wrapNone/>
                <wp:docPr id="1063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98040" cy="3809999"/>
                        </a:xfrm>
                        <a:prstGeom prst="rect"/>
                      </wps:spPr>
                      <wps:txbx id="1063">
                        <w:txbxContent>
                          <w:p>
                            <w:pPr>
                              <w:pStyle w:val="style4097"/>
                              <w:numPr>
                                <w:ilvl w:val="0"/>
                                <w:numId w:val="2"/>
                              </w:numPr>
                              <w:adjustRightInd w:val="false"/>
                              <w:snapToGrid w:val="false"/>
                              <w:spacing w:lineRule="exact" w:line="360"/>
                              <w:ind w:firstLineChars="0"/>
                              <w:jc w:val="left"/>
                              <w:rPr>
                                <w:rFonts w:ascii="Arial Unicode MS" w:cs="Arial Unicode MS" w:eastAsia="Arial Unicode MS" w:hAnsi="Arial Unicode MS" w:hint="eastAsia"/>
                                <w:sz w:val="22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sz w:val="22"/>
                              </w:rPr>
                              <w:t xml:space="preserve">Languages: </w:t>
                            </w:r>
                          </w:p>
                          <w:p>
                            <w:pPr>
                              <w:pStyle w:val="style4097"/>
                              <w:adjustRightInd w:val="false"/>
                              <w:snapToGrid w:val="false"/>
                              <w:spacing w:lineRule="exact" w:line="360"/>
                              <w:ind w:left="420" w:firstLine="0" w:firstLineChars="0"/>
                              <w:jc w:val="left"/>
                              <w:rPr>
                                <w:rFonts w:ascii="Arial Unicode MS" w:cs="Arial Unicode MS" w:eastAsia="Arial Unicode MS" w:hAnsi="Arial Unicode MS"/>
                                <w:sz w:val="22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sz w:val="22"/>
                                <w:lang w:val="en-US"/>
                              </w:rPr>
                              <w:t>Telugu ,english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sz w:val="22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style4097"/>
                              <w:adjustRightInd w:val="false"/>
                              <w:snapToGrid w:val="false"/>
                              <w:spacing w:lineRule="exact" w:line="360"/>
                              <w:ind w:left="420" w:firstLine="0" w:firstLineChars="0"/>
                              <w:jc w:val="left"/>
                              <w:rPr>
                                <w:rFonts w:ascii="Arial Unicode MS" w:cs="Arial Unicode MS" w:eastAsia="Arial Unicode MS" w:hAnsi="Arial Unicode MS"/>
                                <w:sz w:val="22"/>
                              </w:rPr>
                            </w:pPr>
                          </w:p>
                          <w:p>
                            <w:pPr>
                              <w:pStyle w:val="style4097"/>
                              <w:numPr>
                                <w:ilvl w:val="0"/>
                                <w:numId w:val="2"/>
                              </w:numPr>
                              <w:adjustRightInd w:val="false"/>
                              <w:snapToGrid w:val="false"/>
                              <w:spacing w:lineRule="exact" w:line="360"/>
                              <w:ind w:firstLineChars="0"/>
                              <w:jc w:val="left"/>
                              <w:rPr>
                                <w:rFonts w:ascii="Arial Unicode MS" w:cs="Arial Unicode MS" w:eastAsia="Arial Unicode MS" w:hAnsi="Arial Unicode MS" w:hint="eastAsia"/>
                                <w:sz w:val="22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sz w:val="22"/>
                              </w:rPr>
                              <w:t>Interests:</w:t>
                            </w:r>
                            <w:r>
                              <w:rPr>
                                <w:rFonts w:ascii="Arial Unicode MS" w:cs="Arial Unicode MS" w:eastAsia="Arial Unicode MS" w:hAnsi="Arial Unicode MS"/>
                                <w:sz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4097"/>
                              <w:adjustRightInd w:val="false"/>
                              <w:snapToGrid w:val="false"/>
                              <w:spacing w:lineRule="exact" w:line="360"/>
                              <w:ind w:left="420" w:firstLine="0" w:firstLineChars="0"/>
                              <w:jc w:val="left"/>
                              <w:rPr>
                                <w:rFonts w:ascii="Arial Unicode MS" w:cs="Arial Unicode MS" w:eastAsia="Arial Unicode MS" w:hAnsi="Arial Unicode MS" w:hint="eastAsia"/>
                                <w:sz w:val="22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 w:hint="default"/>
                                <w:sz w:val="22"/>
                                <w:lang w:val="en-US"/>
                              </w:rPr>
                              <w:t>Cricket</w:t>
                            </w:r>
                            <w:r>
                              <w:rPr>
                                <w:rFonts w:ascii="Arial Unicode MS" w:cs="Arial Unicode MS" w:eastAsia="Arial Unicode MS" w:hAnsi="Arial Unicode MS" w:hint="default"/>
                                <w:sz w:val="22"/>
                                <w:lang w:val="en-US"/>
                              </w:rPr>
                              <w:t xml:space="preserve">, music </w:t>
                            </w:r>
                          </w:p>
                        </w:txbxContent>
                      </wps:txbx>
                      <wps:bodyPr upright="true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3" filled="f" stroked="f" style="position:absolute;margin-left:16.45pt;margin-top:-0.05pt;width:165.2pt;height:300.0pt;z-index:33;mso-position-horizontal-relative:text;mso-position-vertical-relative:text;mso-width-relative:page;mso-height-relative:page;mso-wrap-distance-left:0.0pt;mso-wrap-distance-right:0.0pt;visibility:visible;">
                <v:fill/>
                <v:textbox>
                  <w:txbxContent>
                    <w:p>
                      <w:pPr>
                        <w:pStyle w:val="style4097"/>
                        <w:numPr>
                          <w:ilvl w:val="0"/>
                          <w:numId w:val="2"/>
                        </w:numPr>
                        <w:adjustRightInd w:val="false"/>
                        <w:snapToGrid w:val="false"/>
                        <w:spacing w:lineRule="exact" w:line="360"/>
                        <w:ind w:firstLineChars="0"/>
                        <w:jc w:val="left"/>
                        <w:rPr>
                          <w:rFonts w:ascii="Arial Unicode MS" w:cs="Arial Unicode MS" w:eastAsia="Arial Unicode MS" w:hAnsi="Arial Unicode MS" w:hint="eastAsia"/>
                          <w:sz w:val="22"/>
                        </w:rPr>
                      </w:pPr>
                      <w:r>
                        <w:rPr>
                          <w:rFonts w:ascii="Arial Unicode MS" w:cs="Arial Unicode MS" w:eastAsia="Arial Unicode MS" w:hAnsi="Arial Unicode MS"/>
                          <w:b/>
                          <w:sz w:val="22"/>
                        </w:rPr>
                        <w:t xml:space="preserve">Languages: </w:t>
                      </w:r>
                    </w:p>
                    <w:p>
                      <w:pPr>
                        <w:pStyle w:val="style4097"/>
                        <w:adjustRightInd w:val="false"/>
                        <w:snapToGrid w:val="false"/>
                        <w:spacing w:lineRule="exact" w:line="360"/>
                        <w:ind w:left="420" w:firstLine="0" w:firstLineChars="0"/>
                        <w:jc w:val="left"/>
                        <w:rPr>
                          <w:rFonts w:ascii="Arial Unicode MS" w:cs="Arial Unicode MS" w:eastAsia="Arial Unicode MS" w:hAnsi="Arial Unicode MS"/>
                          <w:sz w:val="22"/>
                        </w:rPr>
                      </w:pPr>
                      <w:r>
                        <w:rPr>
                          <w:rFonts w:ascii="Arial Unicode MS" w:cs="Arial Unicode MS" w:eastAsia="Arial Unicode MS" w:hAnsi="Arial Unicode MS"/>
                          <w:sz w:val="22"/>
                        </w:rPr>
                        <w:t xml:space="preserve"> </w:t>
                      </w:r>
                      <w:r>
                        <w:rPr>
                          <w:rFonts w:ascii="Arial Unicode MS" w:cs="Arial Unicode MS" w:eastAsia="Arial Unicode MS" w:hAnsi="Arial Unicode MS"/>
                          <w:sz w:val="22"/>
                          <w:lang w:val="en-US"/>
                        </w:rPr>
                        <w:t>Telugu ,english</w:t>
                      </w:r>
                      <w:r>
                        <w:rPr>
                          <w:rFonts w:ascii="Arial Unicode MS" w:cs="Arial Unicode MS" w:eastAsia="Arial Unicode MS" w:hAnsi="Arial Unicode MS"/>
                          <w:sz w:val="22"/>
                          <w:lang w:val="en-US"/>
                        </w:rPr>
                        <w:t>.</w:t>
                      </w:r>
                    </w:p>
                    <w:p>
                      <w:pPr>
                        <w:pStyle w:val="style4097"/>
                        <w:adjustRightInd w:val="false"/>
                        <w:snapToGrid w:val="false"/>
                        <w:spacing w:lineRule="exact" w:line="360"/>
                        <w:ind w:left="420" w:firstLine="0" w:firstLineChars="0"/>
                        <w:jc w:val="left"/>
                        <w:rPr>
                          <w:rFonts w:ascii="Arial Unicode MS" w:cs="Arial Unicode MS" w:eastAsia="Arial Unicode MS" w:hAnsi="Arial Unicode MS"/>
                          <w:sz w:val="22"/>
                        </w:rPr>
                      </w:pPr>
                    </w:p>
                    <w:p>
                      <w:pPr>
                        <w:pStyle w:val="style4097"/>
                        <w:numPr>
                          <w:ilvl w:val="0"/>
                          <w:numId w:val="2"/>
                        </w:numPr>
                        <w:adjustRightInd w:val="false"/>
                        <w:snapToGrid w:val="false"/>
                        <w:spacing w:lineRule="exact" w:line="360"/>
                        <w:ind w:firstLineChars="0"/>
                        <w:jc w:val="left"/>
                        <w:rPr>
                          <w:rFonts w:ascii="Arial Unicode MS" w:cs="Arial Unicode MS" w:eastAsia="Arial Unicode MS" w:hAnsi="Arial Unicode MS" w:hint="eastAsia"/>
                          <w:sz w:val="22"/>
                        </w:rPr>
                      </w:pPr>
                      <w:r>
                        <w:rPr>
                          <w:rFonts w:ascii="Arial Unicode MS" w:cs="Arial Unicode MS" w:eastAsia="Arial Unicode MS" w:hAnsi="Arial Unicode MS"/>
                          <w:b/>
                          <w:sz w:val="22"/>
                        </w:rPr>
                        <w:t>Interests:</w:t>
                      </w:r>
                      <w:r>
                        <w:rPr>
                          <w:rFonts w:ascii="Arial Unicode MS" w:cs="Arial Unicode MS" w:eastAsia="Arial Unicode MS" w:hAnsi="Arial Unicode MS"/>
                          <w:sz w:val="22"/>
                        </w:rPr>
                        <w:t xml:space="preserve"> </w:t>
                      </w:r>
                    </w:p>
                    <w:p>
                      <w:pPr>
                        <w:pStyle w:val="style4097"/>
                        <w:adjustRightInd w:val="false"/>
                        <w:snapToGrid w:val="false"/>
                        <w:spacing w:lineRule="exact" w:line="360"/>
                        <w:ind w:left="420" w:firstLine="0" w:firstLineChars="0"/>
                        <w:jc w:val="left"/>
                        <w:rPr>
                          <w:rFonts w:ascii="Arial Unicode MS" w:cs="Arial Unicode MS" w:eastAsia="Arial Unicode MS" w:hAnsi="Arial Unicode MS" w:hint="eastAsia"/>
                          <w:sz w:val="22"/>
                        </w:rPr>
                      </w:pPr>
                      <w:r>
                        <w:rPr>
                          <w:rFonts w:ascii="Arial Unicode MS" w:cs="Arial Unicode MS" w:eastAsia="Arial Unicode MS" w:hAnsi="Arial Unicode MS" w:hint="default"/>
                          <w:sz w:val="22"/>
                          <w:lang w:val="en-US"/>
                        </w:rPr>
                        <w:t>Cricket</w:t>
                      </w:r>
                      <w:r>
                        <w:rPr>
                          <w:rFonts w:ascii="Arial Unicode MS" w:cs="Arial Unicode MS" w:eastAsia="Arial Unicode MS" w:hAnsi="Arial Unicode MS" w:hint="default"/>
                          <w:sz w:val="22"/>
                          <w:lang w:val="en-US"/>
                        </w:rPr>
                        <w:t xml:space="preserve">, music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  <w:r>
        <w:rPr/>
        <mc:AlternateContent>
          <mc:Choice Requires="wps">
            <w:drawing>
              <wp:anchor distT="0" distB="0" distL="0" distR="0" simplePos="false" relativeHeight="28" behindDoc="false" locked="false" layoutInCell="true" allowOverlap="true">
                <wp:simplePos x="0" y="0"/>
                <wp:positionH relativeFrom="column">
                  <wp:posOffset>2814955</wp:posOffset>
                </wp:positionH>
                <wp:positionV relativeFrom="paragraph">
                  <wp:posOffset>-7620</wp:posOffset>
                </wp:positionV>
                <wp:extent cx="1510029" cy="437514"/>
                <wp:effectExtent l="0" t="0" r="0" b="0"/>
                <wp:wrapNone/>
                <wp:docPr id="1064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10029" cy="437514"/>
                        </a:xfrm>
                        <a:prstGeom prst="rect"/>
                      </wps:spPr>
                      <wps:txbx id="1064">
                        <w:txbxContent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spacing w:lineRule="exact" w:line="400"/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kern w:val="24"/>
                                <w:sz w:val="28"/>
                                <w:szCs w:val="56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/>
                                <w:b/>
                                <w:bCs/>
                                <w:color w:val="244061"/>
                                <w:kern w:val="24"/>
                                <w:sz w:val="28"/>
                                <w:szCs w:val="56"/>
                              </w:rPr>
                              <w:t>ACTIVITIES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hint="eastAsia"/>
                                <w:szCs w:val="24"/>
                              </w:rPr>
                            </w:pPr>
                          </w:p>
                        </w:txbxContent>
                      </wps:txbx>
                      <wps:bodyPr upright="true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4" filled="f" stroked="f" style="position:absolute;margin-left:221.65pt;margin-top:-0.6pt;width:118.9pt;height:34.45pt;z-index:28;mso-position-horizontal-relative:text;mso-position-vertical-relative:text;mso-width-relative:page;mso-height-relative:page;mso-wrap-distance-left:0.0pt;mso-wrap-distance-right:0.0pt;visibility:visible;">
                <v:fill/>
                <v:textbox>
                  <w:txbxContent>
                    <w:p>
                      <w:pPr>
                        <w:pStyle w:val="style0"/>
                        <w:adjustRightInd w:val="false"/>
                        <w:snapToGrid w:val="false"/>
                        <w:spacing w:lineRule="exact" w:line="400"/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kern w:val="24"/>
                          <w:sz w:val="28"/>
                          <w:szCs w:val="56"/>
                        </w:rPr>
                      </w:pPr>
                      <w:r>
                        <w:rPr>
                          <w:rFonts w:ascii="Arial Unicode MS" w:cs="Arial Unicode MS" w:eastAsia="Arial Unicode MS" w:hAnsi="Arial Unicode MS"/>
                          <w:b/>
                          <w:bCs/>
                          <w:color w:val="244061"/>
                          <w:kern w:val="24"/>
                          <w:sz w:val="28"/>
                          <w:szCs w:val="56"/>
                        </w:rPr>
                        <w:t>ACTIVITIES</w:t>
                      </w:r>
                    </w:p>
                    <w:p>
                      <w:pPr>
                        <w:pStyle w:val="style0"/>
                        <w:rPr>
                          <w:rFonts w:hint="eastAsia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  <w:r>
        <w:rPr/>
        <mc:AlternateContent>
          <mc:Choice Requires="wps">
            <w:drawing>
              <wp:anchor distT="0" distB="0" distL="0" distR="0" simplePos="false" relativeHeight="26" behindDoc="false" locked="false" layoutInCell="true" allowOverlap="true">
                <wp:simplePos x="0" y="0"/>
                <wp:positionH relativeFrom="column">
                  <wp:posOffset>2397760</wp:posOffset>
                </wp:positionH>
                <wp:positionV relativeFrom="paragraph">
                  <wp:posOffset>12065</wp:posOffset>
                </wp:positionV>
                <wp:extent cx="4625975" cy="1458595"/>
                <wp:effectExtent l="0" t="0" r="0" b="0"/>
                <wp:wrapNone/>
                <wp:docPr id="1065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25975" cy="1458595"/>
                        </a:xfrm>
                        <a:prstGeom prst="rect"/>
                      </wps:spPr>
                      <wps:txbx id="1065">
                        <w:txbxContent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lineRule="exact" w:line="360"/>
                              <w:ind w:firstLineChars="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Visited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edipally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Open Cast P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roject ,OCP -1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,GDK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-7LEP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in Ramagundam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lineRule="exact" w:line="360"/>
                              <w:ind w:firstLineChars="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Participated in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many mining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techincal events during acco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damics 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0"/>
                              </w:numPr>
                              <w:adjustRightInd w:val="false"/>
                              <w:snapToGrid w:val="false"/>
                              <w:spacing w:lineRule="exact" w:line="360"/>
                              <w:ind w:left="720" w:firstLine="0" w:firstLineChars="0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upright="true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5" filled="f" stroked="f" style="position:absolute;margin-left:188.8pt;margin-top:0.95pt;width:364.25pt;height:114.85pt;z-index:26;mso-position-horizontal-relative:text;mso-position-vertical-relative:text;mso-width-relative:page;mso-height-relative:page;mso-wrap-distance-left:0.0pt;mso-wrap-distance-right:0.0pt;visibility:visible;">
                <v:fill/>
                <v:textbox>
                  <w:txbxContent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lineRule="exact" w:line="360"/>
                        <w:ind w:firstLineChars="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Visited </w:t>
                      </w:r>
                      <w:r>
                        <w:rPr>
                          <w:rFonts w:hint="default"/>
                          <w:lang w:val="en-US"/>
                        </w:rPr>
                        <w:t>M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edipally </w:t>
                      </w:r>
                      <w:r>
                        <w:rPr>
                          <w:rFonts w:hint="default"/>
                          <w:lang w:val="en-US"/>
                        </w:rPr>
                        <w:t>Open Cast P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roject ,OCP -1 </w:t>
                      </w:r>
                      <w:r>
                        <w:rPr>
                          <w:rFonts w:hint="default"/>
                          <w:lang w:val="en-US"/>
                        </w:rPr>
                        <w:t>,GDK</w:t>
                      </w:r>
                      <w:r>
                        <w:rPr>
                          <w:rFonts w:hint="default"/>
                          <w:lang w:val="en-US"/>
                        </w:rPr>
                        <w:t>-7LEP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US"/>
                        </w:rPr>
                        <w:t>in Ramagundam</w:t>
                      </w:r>
                      <w:r>
                        <w:rPr>
                          <w:rFonts w:hint="default"/>
                          <w:lang w:val="en-US"/>
                        </w:rPr>
                        <w:t>.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lineRule="exact" w:line="360"/>
                        <w:ind w:firstLineChars="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Participated in </w:t>
                      </w:r>
                      <w:r>
                        <w:rPr>
                          <w:rFonts w:hint="default"/>
                          <w:lang w:val="en-US"/>
                        </w:rPr>
                        <w:t>many mining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US"/>
                        </w:rPr>
                        <w:t>techincal events during acco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damics 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0"/>
                        </w:numPr>
                        <w:adjustRightInd w:val="false"/>
                        <w:snapToGrid w:val="false"/>
                        <w:spacing w:lineRule="exact" w:line="360"/>
                        <w:ind w:left="720" w:firstLine="0" w:firstLineChars="0"/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</w:p>
    <w:p>
      <w:pPr>
        <w:pStyle w:val="style0"/>
        <w:adjustRightInd w:val="false"/>
        <w:snapToGrid w:val="false"/>
        <w:rPr/>
      </w:pPr>
    </w:p>
    <w:p>
      <w:pPr>
        <w:pStyle w:val="style0"/>
        <w:rPr/>
      </w:pPr>
      <w:r>
        <w:rPr/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column">
                  <wp:posOffset>2855595</wp:posOffset>
                </wp:positionH>
                <wp:positionV relativeFrom="paragraph">
                  <wp:posOffset>155575</wp:posOffset>
                </wp:positionV>
                <wp:extent cx="4091305" cy="635"/>
                <wp:effectExtent l="0" t="0" r="0" b="0"/>
                <wp:wrapNone/>
                <wp:docPr id="1066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4091305" cy="635"/>
                        </a:xfrm>
                        <a:prstGeom prst="straightConnector1"/>
                        <a:ln cmpd="sng" cap="flat" w="15875">
                          <a:solidFill>
                            <a:srgbClr val="1f4d78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66" type="#_x0000_t32" filled="f" style="position:absolute;margin-left:224.85pt;margin-top:12.25pt;width:322.15pt;height:0.05pt;z-index:17;mso-position-horizontal-relative:text;mso-position-vertical-relative:text;mso-width-relative:page;mso-height-relative:page;mso-wrap-distance-left:0.0pt;mso-wrap-distance-right:0.0pt;visibility:visible;flip:y;">
                <v:stroke joinstyle="miter" color="#1f4d78" weight="1.25pt"/>
                <v:fill/>
              </v:shape>
            </w:pict>
          </mc:Fallback>
        </mc:AlternateContent>
      </w:r>
    </w:p>
    <w:p>
      <w:pPr>
        <w:pStyle w:val="style0"/>
        <w:rPr/>
      </w:pPr>
      <w:r>
        <w:rPr/>
        <mc:AlternateContent>
          <mc:Choice Requires="wps">
            <w:drawing>
              <wp:anchor distT="0" distB="0" distL="0" distR="0" simplePos="false" relativeHeight="32" behindDoc="false" locked="false" layoutInCell="true" allowOverlap="true">
                <wp:simplePos x="0" y="0"/>
                <wp:positionH relativeFrom="column">
                  <wp:posOffset>2371725</wp:posOffset>
                </wp:positionH>
                <wp:positionV relativeFrom="paragraph">
                  <wp:posOffset>52070</wp:posOffset>
                </wp:positionV>
                <wp:extent cx="4861560" cy="1333500"/>
                <wp:effectExtent l="0" t="0" r="0" b="0"/>
                <wp:wrapNone/>
                <wp:docPr id="1067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861560" cy="1333500"/>
                        </a:xfrm>
                        <a:prstGeom prst="rect"/>
                      </wps:spPr>
                      <wps:txbx id="1067">
                        <w:txbxContent>
                          <w:p>
                            <w:pPr>
                              <w:pStyle w:val="style4097"/>
                              <w:numPr>
                                <w:ilvl w:val="0"/>
                                <w:numId w:val="2"/>
                              </w:numPr>
                              <w:adjustRightInd w:val="false"/>
                              <w:snapToGrid w:val="false"/>
                              <w:spacing w:lineRule="exact" w:line="360"/>
                              <w:ind w:firstLineChars="0"/>
                              <w:rPr>
                                <w:rFonts w:ascii="Arial Unicode MS" w:cs="Arial Unicode MS" w:eastAsia="Arial Unicode MS" w:hAnsi="Arial Unicode MS"/>
                                <w:sz w:val="22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/>
                                <w:sz w:val="22"/>
                              </w:rPr>
                              <w:t>Good people management and communication skills. Team player.</w:t>
                            </w:r>
                          </w:p>
                          <w:p>
                            <w:pPr>
                              <w:pStyle w:val="style4097"/>
                              <w:numPr>
                                <w:ilvl w:val="0"/>
                                <w:numId w:val="2"/>
                              </w:numPr>
                              <w:adjustRightInd w:val="false"/>
                              <w:snapToGrid w:val="false"/>
                              <w:spacing w:lineRule="exact" w:line="360"/>
                              <w:ind w:firstLineChars="0"/>
                              <w:rPr>
                                <w:rFonts w:ascii="Arial Unicode MS" w:cs="Arial Unicode MS" w:eastAsia="Arial Unicode MS" w:hAnsi="Arial Unicode MS"/>
                                <w:sz w:val="22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/>
                                <w:sz w:val="22"/>
                              </w:rPr>
                              <w:t>Able to work under high pressure and time limitation.</w:t>
                            </w:r>
                          </w:p>
                          <w:p>
                            <w:pPr>
                              <w:pStyle w:val="style4097"/>
                              <w:numPr>
                                <w:ilvl w:val="0"/>
                                <w:numId w:val="2"/>
                              </w:numPr>
                              <w:adjustRightInd w:val="false"/>
                              <w:snapToGrid w:val="false"/>
                              <w:spacing w:lineRule="exact" w:line="360"/>
                              <w:ind w:firstLineChars="0"/>
                              <w:rPr>
                                <w:rFonts w:ascii="Arial Unicode MS" w:cs="Arial Unicode MS" w:eastAsia="Arial Unicode MS" w:hAnsi="Arial Unicode MS"/>
                                <w:sz w:val="22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/>
                                <w:sz w:val="22"/>
                              </w:rPr>
                              <w:t>Be elegant and with nice personality.</w:t>
                            </w:r>
                          </w:p>
                          <w:p>
                            <w:pPr>
                              <w:pStyle w:val="style4097"/>
                              <w:numPr>
                                <w:ilvl w:val="0"/>
                                <w:numId w:val="2"/>
                              </w:numPr>
                              <w:adjustRightInd w:val="false"/>
                              <w:snapToGrid w:val="false"/>
                              <w:spacing w:lineRule="exact" w:line="360"/>
                              <w:ind w:firstLineChars="0"/>
                              <w:rPr>
                                <w:rFonts w:ascii="Arial Unicode MS" w:cs="Arial Unicode MS" w:eastAsia="Arial Unicode MS" w:hAnsi="Arial Unicode MS"/>
                                <w:sz w:val="22"/>
                              </w:rPr>
                            </w:pPr>
                            <w:r>
                              <w:rPr>
                                <w:rFonts w:ascii="Arial Unicode MS" w:cs="Arial Unicode MS" w:eastAsia="Arial Unicode MS" w:hAnsi="Arial Unicode MS"/>
                                <w:sz w:val="22"/>
                              </w:rPr>
                              <w:t>With good managerial skills and organizational capabilities.</w:t>
                            </w:r>
                          </w:p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spacing w:lineRule="exact" w:line="360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upright="true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7" filled="f" stroked="f" style="position:absolute;margin-left:186.75pt;margin-top:4.1pt;width:382.8pt;height:105.0pt;z-index:32;mso-position-horizontal-relative:text;mso-position-vertical-relative:text;mso-width-relative:page;mso-height-relative:page;mso-wrap-distance-left:0.0pt;mso-wrap-distance-right:0.0pt;visibility:visible;">
                <v:fill/>
                <v:textbox>
                  <w:txbxContent>
                    <w:p>
                      <w:pPr>
                        <w:pStyle w:val="style4097"/>
                        <w:numPr>
                          <w:ilvl w:val="0"/>
                          <w:numId w:val="2"/>
                        </w:numPr>
                        <w:adjustRightInd w:val="false"/>
                        <w:snapToGrid w:val="false"/>
                        <w:spacing w:lineRule="exact" w:line="360"/>
                        <w:ind w:firstLineChars="0"/>
                        <w:rPr>
                          <w:rFonts w:ascii="Arial Unicode MS" w:cs="Arial Unicode MS" w:eastAsia="Arial Unicode MS" w:hAnsi="Arial Unicode MS"/>
                          <w:sz w:val="22"/>
                        </w:rPr>
                      </w:pPr>
                      <w:r>
                        <w:rPr>
                          <w:rFonts w:ascii="Arial Unicode MS" w:cs="Arial Unicode MS" w:eastAsia="Arial Unicode MS" w:hAnsi="Arial Unicode MS"/>
                          <w:sz w:val="22"/>
                        </w:rPr>
                        <w:t>Good people management and communication skills. Team player.</w:t>
                      </w:r>
                    </w:p>
                    <w:p>
                      <w:pPr>
                        <w:pStyle w:val="style4097"/>
                        <w:numPr>
                          <w:ilvl w:val="0"/>
                          <w:numId w:val="2"/>
                        </w:numPr>
                        <w:adjustRightInd w:val="false"/>
                        <w:snapToGrid w:val="false"/>
                        <w:spacing w:lineRule="exact" w:line="360"/>
                        <w:ind w:firstLineChars="0"/>
                        <w:rPr>
                          <w:rFonts w:ascii="Arial Unicode MS" w:cs="Arial Unicode MS" w:eastAsia="Arial Unicode MS" w:hAnsi="Arial Unicode MS"/>
                          <w:sz w:val="22"/>
                        </w:rPr>
                      </w:pPr>
                      <w:r>
                        <w:rPr>
                          <w:rFonts w:ascii="Arial Unicode MS" w:cs="Arial Unicode MS" w:eastAsia="Arial Unicode MS" w:hAnsi="Arial Unicode MS"/>
                          <w:sz w:val="22"/>
                        </w:rPr>
                        <w:t>Able to work under high pressure and time limitation.</w:t>
                      </w:r>
                    </w:p>
                    <w:p>
                      <w:pPr>
                        <w:pStyle w:val="style4097"/>
                        <w:numPr>
                          <w:ilvl w:val="0"/>
                          <w:numId w:val="2"/>
                        </w:numPr>
                        <w:adjustRightInd w:val="false"/>
                        <w:snapToGrid w:val="false"/>
                        <w:spacing w:lineRule="exact" w:line="360"/>
                        <w:ind w:firstLineChars="0"/>
                        <w:rPr>
                          <w:rFonts w:ascii="Arial Unicode MS" w:cs="Arial Unicode MS" w:eastAsia="Arial Unicode MS" w:hAnsi="Arial Unicode MS"/>
                          <w:sz w:val="22"/>
                        </w:rPr>
                      </w:pPr>
                      <w:r>
                        <w:rPr>
                          <w:rFonts w:ascii="Arial Unicode MS" w:cs="Arial Unicode MS" w:eastAsia="Arial Unicode MS" w:hAnsi="Arial Unicode MS"/>
                          <w:sz w:val="22"/>
                        </w:rPr>
                        <w:t>Be elegant and with nice personality.</w:t>
                      </w:r>
                    </w:p>
                    <w:p>
                      <w:pPr>
                        <w:pStyle w:val="style4097"/>
                        <w:numPr>
                          <w:ilvl w:val="0"/>
                          <w:numId w:val="2"/>
                        </w:numPr>
                        <w:adjustRightInd w:val="false"/>
                        <w:snapToGrid w:val="false"/>
                        <w:spacing w:lineRule="exact" w:line="360"/>
                        <w:ind w:firstLineChars="0"/>
                        <w:rPr>
                          <w:rFonts w:ascii="Arial Unicode MS" w:cs="Arial Unicode MS" w:eastAsia="Arial Unicode MS" w:hAnsi="Arial Unicode MS"/>
                          <w:sz w:val="22"/>
                        </w:rPr>
                      </w:pPr>
                      <w:r>
                        <w:rPr>
                          <w:rFonts w:ascii="Arial Unicode MS" w:cs="Arial Unicode MS" w:eastAsia="Arial Unicode MS" w:hAnsi="Arial Unicode MS"/>
                          <w:sz w:val="22"/>
                        </w:rPr>
                        <w:t>With good managerial skills and organizational capabilities.</w:t>
                      </w:r>
                    </w:p>
                    <w:p>
                      <w:pPr>
                        <w:pStyle w:val="style0"/>
                        <w:adjustRightInd w:val="false"/>
                        <w:snapToGrid w:val="false"/>
                        <w:spacing w:lineRule="exact" w:line="360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850" w:h="16783" w:orient="portrait"/>
      <w:pgMar w:top="0" w:right="0" w:bottom="0" w:left="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 Unicode MS"/>
    <w:panose1 w:val="020b0604020000020204"/>
    <w:charset w:val="7a"/>
    <w:family w:val="swiss"/>
    <w:pitch w:val="variable"/>
    <w:sig w:usb0="F7FFAFFF" w:usb1="E9DFFFFF" w:usb2="0000003F" w:usb3="00000000" w:csb0="003F01FF" w:csb1="00000000"/>
  </w:font>
  <w:font w:name="微软雅黑">
    <w:altName w:val="微软雅黑"/>
    <w:panose1 w:val="020b0503020000020204"/>
    <w:charset w:val="7a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000010101"/>
    <w:charset w:val="7a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altName w:val="Cambria Math"/>
    <w:panose1 w:val="02040503050000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35C08D7"/>
    <w:name w:val="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oNotTrackMoves/>
  <w:documentProtection w:formatting="0" w:enforcement="0"/>
  <w:defaultTabStop w:val="420"/>
  <w:bookFoldPrintingSheets w:val="0"/>
  <w:drawingGridHorizontalSpacing w:val="180"/>
  <w:drawingGridVerticalSpacing w:val="156"/>
  <w:displayHorizontalDrawingGridEvery w:val="1"/>
  <w:displayVerticalDrawingGridEvery w:val="1"/>
  <w:drawingGridHorizontalOrigin w:val="0"/>
  <w:drawingGridVerticalOrigin w:val="0"/>
  <w:noPunctuationKerning/>
  <w:characterSpacingControl w:val="compressPunctuation"/>
  <w:endnotePr>
    <w:pos w:val="docEnd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pPr>
      <w:jc w:val="both"/>
    </w:pPr>
    <w:rPr>
      <w:kern w:val="2"/>
      <w:sz w:val="21"/>
      <w:lang w:val="en-US" w:bidi="ar-SA" w:eastAsia="zh-CN"/>
    </w:rPr>
  </w:style>
  <w:style w:type="paragraph" w:customStyle="1" w:styleId="style4097">
    <w:name w:val="列出段落1"/>
    <w:basedOn w:val="style0"/>
    <w:next w:val="style4097"/>
    <w:pPr>
      <w:widowControl w:val="false"/>
      <w:ind w:firstLine="420" w:firstLineChars="200"/>
    </w:pPr>
    <w:rPr>
      <w:rFonts w:ascii="Calibri" w:cs="Times New Roman" w:eastAsia="宋体" w:hAnsi="Calibri"/>
      <w:szCs w:val="22"/>
    </w:rPr>
  </w:style>
  <w:style w:type="paragraph" w:styleId="style94">
    <w:name w:val="Normal (Web)"/>
    <w:basedOn w:val="style0"/>
    <w:next w:val="style94"/>
    <w:pPr>
      <w:spacing w:before="100" w:beforeAutospacing="true" w:after="100" w:afterAutospacing="true"/>
      <w:ind w:left="0" w:right="0"/>
      <w:jc w:val="left"/>
    </w:pPr>
    <w:rPr>
      <w:kern w:val="0"/>
      <w:sz w:val="24"/>
      <w:lang w:val="en-US" w:bidi="ar-SA" w:eastAsia="zh-CN"/>
    </w:rPr>
  </w:style>
  <w:style w:type="character" w:default="1" w:styleId="style65">
    <w:name w:val="Default Paragraph Font"/>
    <w:next w:val="style65"/>
  </w:style>
  <w:style w:type="table" w:default="1" w:styleId="style105">
    <w:name w:val="Normal Table"/>
    <w:next w:val="style105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character" w:styleId="style85">
    <w:name w:val="Hyperlink"/>
    <w:next w:val="style85"/>
    <w:rPr>
      <w:color w:val="0563c1"/>
      <w:u w:val="single"/>
    </w:rPr>
  </w:style>
  <w:style w:type="paragraph" w:styleId="style31">
    <w:name w:val="header"/>
    <w:basedOn w:val="style0"/>
    <w:next w:val="style31"/>
    <w:link w:val="style4098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8">
    <w:name w:val="页眉 Char"/>
    <w:next w:val="style4098"/>
    <w:link w:val="style31"/>
    <w:rPr>
      <w:kern w:val="2"/>
      <w:sz w:val="18"/>
      <w:szCs w:val="18"/>
    </w:rPr>
  </w:style>
  <w:style w:type="paragraph" w:styleId="style32">
    <w:name w:val="footer"/>
    <w:basedOn w:val="style0"/>
    <w:next w:val="style32"/>
    <w:link w:val="style40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9">
    <w:name w:val="页脚 Char"/>
    <w:next w:val="style4099"/>
    <w:link w:val="style32"/>
    <w:rPr>
      <w:kern w:val="2"/>
      <w:sz w:val="18"/>
      <w:szCs w:val="18"/>
    </w:rPr>
  </w:style>
  <w:style w:type="paragraph" w:styleId="style76">
    <w:name w:val="Date"/>
    <w:basedOn w:val="style0"/>
    <w:next w:val="style0"/>
    <w:link w:val="style4100"/>
    <w:pPr>
      <w:ind w:left="100" w:leftChars="2500"/>
    </w:pPr>
    <w:rPr/>
  </w:style>
  <w:style w:type="character" w:customStyle="1" w:styleId="style4100">
    <w:name w:val="日期 Char"/>
    <w:next w:val="style4100"/>
    <w:link w:val="style76"/>
    <w:rPr>
      <w:kern w:val="2"/>
      <w:sz w:val="21"/>
    </w:rPr>
  </w:style>
  <w:style w:type="paragraph" w:styleId="style179">
    <w:name w:val="List Paragraph"/>
    <w:basedOn w:val="style0"/>
    <w:next w:val="style179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146</Words>
  <Pages>1</Pages>
  <Characters>974</Characters>
  <Application>WPS Office</Application>
  <DocSecurity>0</DocSecurity>
  <Paragraphs>118</Paragraphs>
  <ScaleCrop>false</ScaleCrop>
  <LinksUpToDate>false</LinksUpToDate>
  <CharactersWithSpaces>1115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2015-01-06T04:58:00Z</dcterms:created>
  <dc:creator>Stray</dc:creator>
  <lastModifiedBy>Redmi Y1</lastModifiedBy>
  <lastPrinted>2016-04-28T05:39:00Z</lastPrinted>
  <dcterms:modified xsi:type="dcterms:W3CDTF">2019-04-16T04:43:29Z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